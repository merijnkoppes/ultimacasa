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40" w:type="dxa"/>
        <w:tblLayout w:type="fixed"/>
        <w:tblCellMar>
          <w:left w:w="70" w:type="dxa"/>
          <w:right w:w="70" w:type="dxa"/>
        </w:tblCellMar>
        <w:tblLook w:val="0000" w:firstRow="0" w:lastRow="0" w:firstColumn="0" w:lastColumn="0" w:noHBand="0" w:noVBand="0"/>
      </w:tblPr>
      <w:tblGrid>
        <w:gridCol w:w="2195"/>
        <w:gridCol w:w="7097"/>
      </w:tblGrid>
      <w:tr w:rsidR="00000000" w:rsidRPr="007F178A">
        <w:tc>
          <w:tcPr>
            <w:tcW w:w="9292" w:type="dxa"/>
            <w:gridSpan w:val="2"/>
            <w:tcBorders>
              <w:top w:val="single" w:sz="4" w:space="0" w:color="000000"/>
              <w:left w:val="single" w:sz="4" w:space="0" w:color="000000"/>
              <w:bottom w:val="single" w:sz="4" w:space="0" w:color="000000"/>
              <w:right w:val="single" w:sz="4" w:space="0" w:color="000000"/>
            </w:tcBorders>
            <w:shd w:val="clear" w:color="auto" w:fill="CCCCCC"/>
          </w:tcPr>
          <w:p w:rsidR="00000000" w:rsidRPr="007F178A" w:rsidRDefault="00961867">
            <w:pPr>
              <w:jc w:val="center"/>
              <w:rPr>
                <w:rFonts w:ascii="Calibri" w:hAnsi="Calibri"/>
                <w:sz w:val="22"/>
              </w:rPr>
            </w:pPr>
            <w:r w:rsidRPr="007F178A">
              <w:rPr>
                <w:rFonts w:ascii="Calibri" w:hAnsi="Calibri"/>
                <w:b/>
                <w:bCs/>
                <w:sz w:val="36"/>
                <w:lang w:val="en-GB"/>
              </w:rPr>
              <w:t>Product Backlog</w:t>
            </w:r>
          </w:p>
        </w:tc>
      </w:tr>
      <w:tr w:rsidR="00000000" w:rsidRPr="007F178A">
        <w:tc>
          <w:tcPr>
            <w:tcW w:w="2195" w:type="dxa"/>
            <w:tcBorders>
              <w:top w:val="single" w:sz="4" w:space="0" w:color="000000"/>
              <w:left w:val="single" w:sz="4" w:space="0" w:color="000000"/>
              <w:bottom w:val="single" w:sz="4" w:space="0" w:color="000000"/>
            </w:tcBorders>
            <w:shd w:val="clear" w:color="auto" w:fill="E6E6E6"/>
          </w:tcPr>
          <w:p w:rsidR="00000000" w:rsidRPr="007F178A" w:rsidRDefault="00961867">
            <w:pPr>
              <w:rPr>
                <w:rFonts w:ascii="Calibri" w:hAnsi="Calibri"/>
                <w:b/>
                <w:bCs/>
                <w:i/>
                <w:iCs/>
                <w:sz w:val="28"/>
              </w:rPr>
            </w:pPr>
            <w:r w:rsidRPr="007F178A">
              <w:rPr>
                <w:rFonts w:ascii="Calibri" w:hAnsi="Calibri"/>
                <w:b/>
                <w:bCs/>
                <w:i/>
                <w:iCs/>
                <w:sz w:val="28"/>
                <w:lang w:val="en-GB"/>
              </w:rPr>
              <w:t>Projectcode</w:t>
            </w:r>
          </w:p>
        </w:tc>
        <w:tc>
          <w:tcPr>
            <w:tcW w:w="7097" w:type="dxa"/>
            <w:tcBorders>
              <w:top w:val="single" w:sz="4" w:space="0" w:color="000000"/>
              <w:left w:val="single" w:sz="4" w:space="0" w:color="000000"/>
              <w:bottom w:val="single" w:sz="4" w:space="0" w:color="000000"/>
              <w:right w:val="single" w:sz="4" w:space="0" w:color="000000"/>
            </w:tcBorders>
            <w:shd w:val="clear" w:color="auto" w:fill="E6E6E6"/>
          </w:tcPr>
          <w:p w:rsidR="00000000" w:rsidRPr="007F178A" w:rsidRDefault="00961867">
            <w:pPr>
              <w:rPr>
                <w:rFonts w:ascii="Calibri" w:hAnsi="Calibri"/>
                <w:sz w:val="22"/>
              </w:rPr>
            </w:pPr>
            <w:r w:rsidRPr="007F178A">
              <w:rPr>
                <w:rFonts w:ascii="Calibri" w:hAnsi="Calibri"/>
                <w:b/>
                <w:bCs/>
                <w:i/>
                <w:iCs/>
                <w:sz w:val="28"/>
              </w:rPr>
              <w:t>Omschrijving</w:t>
            </w:r>
          </w:p>
        </w:tc>
      </w:tr>
      <w:tr w:rsidR="00000000" w:rsidRPr="007F178A">
        <w:trPr>
          <w:trHeight w:val="482"/>
        </w:trPr>
        <w:tc>
          <w:tcPr>
            <w:tcW w:w="2195"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8"/>
                <w:lang w:val="en-GB"/>
              </w:rPr>
            </w:pPr>
            <w:r w:rsidRPr="007F178A">
              <w:rPr>
                <w:rFonts w:ascii="Calibri" w:hAnsi="Calibri"/>
                <w:sz w:val="22"/>
              </w:rPr>
              <w:t>SPL-BP-SD5</w:t>
            </w:r>
          </w:p>
        </w:tc>
        <w:tc>
          <w:tcPr>
            <w:tcW w:w="7097"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8"/>
                <w:lang w:val="en-GB"/>
              </w:rPr>
              <w:t>Ultima Casa</w:t>
            </w:r>
          </w:p>
        </w:tc>
      </w:tr>
      <w:tr w:rsidR="00000000" w:rsidRPr="007F178A">
        <w:trPr>
          <w:trHeight w:val="482"/>
        </w:trPr>
        <w:tc>
          <w:tcPr>
            <w:tcW w:w="2195"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8"/>
                <w:lang w:val="en-GB"/>
              </w:rPr>
            </w:pPr>
            <w:r w:rsidRPr="007F178A">
              <w:rPr>
                <w:rFonts w:ascii="Calibri" w:hAnsi="Calibri"/>
                <w:sz w:val="22"/>
                <w:lang w:val="en-GB"/>
              </w:rPr>
              <w:t>Start datum</w:t>
            </w:r>
          </w:p>
        </w:tc>
        <w:tc>
          <w:tcPr>
            <w:tcW w:w="7097"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8"/>
                <w:lang w:val="en-GB"/>
              </w:rPr>
            </w:pPr>
          </w:p>
        </w:tc>
      </w:tr>
    </w:tbl>
    <w:p w:rsidR="00000000" w:rsidRPr="007F178A" w:rsidRDefault="00961867">
      <w:pPr>
        <w:rPr>
          <w:rFonts w:ascii="Calibri" w:hAnsi="Calibri"/>
          <w:sz w:val="22"/>
        </w:rPr>
      </w:pPr>
    </w:p>
    <w:p w:rsidR="00000000" w:rsidRPr="007F178A" w:rsidRDefault="00961867">
      <w:pPr>
        <w:pStyle w:val="Plattetekst"/>
      </w:pPr>
    </w:p>
    <w:p w:rsidR="00000000" w:rsidRPr="007F178A" w:rsidRDefault="00961867">
      <w:pPr>
        <w:pStyle w:val="Kopinhoudsopgave"/>
        <w:rPr>
          <w:rFonts w:ascii="Calibri" w:hAnsi="Calibri"/>
        </w:rPr>
      </w:pPr>
      <w:r w:rsidRPr="007F178A">
        <w:rPr>
          <w:rFonts w:ascii="Calibri" w:hAnsi="Calibri"/>
        </w:rPr>
        <w:t>Inhoudsopgave</w:t>
      </w:r>
    </w:p>
    <w:p w:rsidR="00000000" w:rsidRPr="007F178A" w:rsidRDefault="00961867">
      <w:pPr>
        <w:pStyle w:val="Inhopg1"/>
        <w:tabs>
          <w:tab w:val="right" w:leader="dot" w:pos="9072"/>
        </w:tabs>
        <w:rPr>
          <w:rFonts w:ascii="Calibri" w:hAnsi="Calibri"/>
          <w:sz w:val="22"/>
        </w:rPr>
      </w:pPr>
      <w:r w:rsidRPr="007F178A">
        <w:rPr>
          <w:rFonts w:ascii="Calibri" w:hAnsi="Calibri"/>
          <w:sz w:val="22"/>
        </w:rPr>
        <w:fldChar w:fldCharType="begin"/>
      </w:r>
      <w:r w:rsidRPr="007F178A">
        <w:rPr>
          <w:rFonts w:ascii="Calibri" w:hAnsi="Calibri"/>
          <w:sz w:val="22"/>
        </w:rPr>
        <w:instrText xml:space="preserve"> TOC \f \o "1-9" \o "1-9" </w:instrText>
      </w:r>
      <w:r w:rsidRPr="007F178A">
        <w:rPr>
          <w:rFonts w:ascii="Calibri" w:hAnsi="Calibri"/>
          <w:sz w:val="22"/>
        </w:rPr>
        <w:fldChar w:fldCharType="separate"/>
      </w:r>
      <w:r w:rsidRPr="007F178A">
        <w:rPr>
          <w:rFonts w:ascii="Calibri" w:hAnsi="Calibri"/>
          <w:sz w:val="22"/>
        </w:rPr>
        <w:t>1. Gebruikers</w:t>
      </w:r>
      <w:r w:rsidRPr="007F178A">
        <w:rPr>
          <w:rFonts w:ascii="Calibri" w:hAnsi="Calibri"/>
          <w:sz w:val="22"/>
        </w:rPr>
        <w:tab/>
        <w:t>3</w:t>
      </w:r>
    </w:p>
    <w:p w:rsidR="00000000" w:rsidRPr="007F178A" w:rsidRDefault="00961867">
      <w:pPr>
        <w:pStyle w:val="Inhopg2"/>
        <w:tabs>
          <w:tab w:val="clear" w:pos="9062"/>
          <w:tab w:val="right" w:leader="dot" w:pos="9072"/>
        </w:tabs>
        <w:rPr>
          <w:rFonts w:ascii="Calibri" w:hAnsi="Calibri"/>
          <w:sz w:val="22"/>
        </w:rPr>
      </w:pPr>
      <w:r w:rsidRPr="007F178A">
        <w:rPr>
          <w:rFonts w:ascii="Calibri" w:hAnsi="Calibri"/>
          <w:sz w:val="22"/>
        </w:rPr>
        <w:t>1.1 Inloggen op account</w:t>
      </w:r>
      <w:r w:rsidRPr="007F178A">
        <w:rPr>
          <w:rFonts w:ascii="Calibri" w:hAnsi="Calibri"/>
          <w:sz w:val="22"/>
        </w:rPr>
        <w:tab/>
        <w:t>3</w:t>
      </w:r>
    </w:p>
    <w:p w:rsidR="00000000" w:rsidRPr="007F178A" w:rsidRDefault="00961867">
      <w:pPr>
        <w:pStyle w:val="Inhopg3"/>
        <w:tabs>
          <w:tab w:val="right" w:leader="dot" w:pos="9072"/>
        </w:tabs>
        <w:rPr>
          <w:rFonts w:ascii="Calibri" w:hAnsi="Calibri"/>
          <w:sz w:val="22"/>
        </w:rPr>
      </w:pPr>
      <w:r w:rsidRPr="007F178A">
        <w:rPr>
          <w:rFonts w:ascii="Calibri" w:hAnsi="Calibri"/>
          <w:sz w:val="22"/>
        </w:rPr>
        <w:t>1.1.1 Inloggen</w:t>
      </w:r>
      <w:r w:rsidRPr="007F178A">
        <w:rPr>
          <w:rFonts w:ascii="Calibri" w:hAnsi="Calibri"/>
          <w:sz w:val="22"/>
        </w:rPr>
        <w:tab/>
        <w:t>3</w:t>
      </w:r>
    </w:p>
    <w:p w:rsidR="00000000" w:rsidRPr="007F178A" w:rsidRDefault="00961867">
      <w:pPr>
        <w:pStyle w:val="Inhopg2"/>
        <w:tabs>
          <w:tab w:val="clear" w:pos="9062"/>
          <w:tab w:val="right" w:leader="dot" w:pos="9072"/>
        </w:tabs>
        <w:rPr>
          <w:rFonts w:ascii="Calibri" w:hAnsi="Calibri"/>
          <w:sz w:val="22"/>
        </w:rPr>
      </w:pPr>
      <w:r w:rsidRPr="007F178A">
        <w:rPr>
          <w:rFonts w:ascii="Calibri" w:hAnsi="Calibri"/>
          <w:sz w:val="22"/>
        </w:rPr>
        <w:t>1.2 Account aanmaken</w:t>
      </w:r>
      <w:r w:rsidRPr="007F178A">
        <w:rPr>
          <w:rFonts w:ascii="Calibri" w:hAnsi="Calibri"/>
          <w:sz w:val="22"/>
        </w:rPr>
        <w:tab/>
        <w:t>3</w:t>
      </w:r>
    </w:p>
    <w:p w:rsidR="00000000" w:rsidRPr="007F178A" w:rsidRDefault="00961867">
      <w:pPr>
        <w:pStyle w:val="Inhopg3"/>
        <w:tabs>
          <w:tab w:val="right" w:leader="dot" w:pos="9072"/>
        </w:tabs>
        <w:rPr>
          <w:rFonts w:ascii="Calibri" w:hAnsi="Calibri"/>
          <w:sz w:val="22"/>
        </w:rPr>
      </w:pPr>
      <w:r w:rsidRPr="007F178A">
        <w:rPr>
          <w:rFonts w:ascii="Calibri" w:hAnsi="Calibri"/>
          <w:sz w:val="22"/>
        </w:rPr>
        <w:t>1.2.1 Registreren</w:t>
      </w:r>
      <w:r w:rsidRPr="007F178A">
        <w:rPr>
          <w:rFonts w:ascii="Calibri" w:hAnsi="Calibri"/>
          <w:sz w:val="22"/>
        </w:rPr>
        <w:tab/>
        <w:t>3</w:t>
      </w:r>
    </w:p>
    <w:p w:rsidR="00000000" w:rsidRPr="007F178A" w:rsidRDefault="00961867">
      <w:pPr>
        <w:pStyle w:val="Inhopg1"/>
        <w:tabs>
          <w:tab w:val="right" w:leader="dot" w:pos="9072"/>
        </w:tabs>
        <w:rPr>
          <w:rFonts w:ascii="Calibri" w:hAnsi="Calibri"/>
          <w:sz w:val="22"/>
        </w:rPr>
      </w:pPr>
      <w:r w:rsidRPr="007F178A">
        <w:rPr>
          <w:rFonts w:ascii="Calibri" w:hAnsi="Calibri"/>
          <w:sz w:val="22"/>
        </w:rPr>
        <w:t>2 Mijn Ultima Casa</w:t>
      </w:r>
      <w:r w:rsidRPr="007F178A">
        <w:rPr>
          <w:rFonts w:ascii="Calibri" w:hAnsi="Calibri"/>
          <w:sz w:val="22"/>
        </w:rPr>
        <w:tab/>
        <w:t>5</w:t>
      </w:r>
    </w:p>
    <w:p w:rsidR="00000000" w:rsidRPr="007F178A" w:rsidRDefault="00961867">
      <w:pPr>
        <w:pStyle w:val="Inhopg2"/>
        <w:tabs>
          <w:tab w:val="clear" w:pos="9062"/>
          <w:tab w:val="right" w:leader="dot" w:pos="9072"/>
        </w:tabs>
        <w:rPr>
          <w:rFonts w:ascii="Calibri" w:hAnsi="Calibri"/>
          <w:sz w:val="22"/>
        </w:rPr>
      </w:pPr>
      <w:r w:rsidRPr="007F178A">
        <w:rPr>
          <w:rFonts w:ascii="Calibri" w:hAnsi="Calibri"/>
          <w:sz w:val="22"/>
        </w:rPr>
        <w:t>2.1 Huis</w:t>
      </w:r>
      <w:r w:rsidRPr="007F178A">
        <w:rPr>
          <w:rFonts w:ascii="Calibri" w:hAnsi="Calibri"/>
          <w:sz w:val="22"/>
        </w:rPr>
        <w:t xml:space="preserve"> kopen</w:t>
      </w:r>
      <w:r w:rsidRPr="007F178A">
        <w:rPr>
          <w:rFonts w:ascii="Calibri" w:hAnsi="Calibri"/>
          <w:sz w:val="22"/>
        </w:rPr>
        <w:tab/>
        <w:t>5</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2.1.0 Overzicht</w:t>
      </w:r>
      <w:r w:rsidRPr="007F178A">
        <w:rPr>
          <w:rFonts w:ascii="Calibri" w:hAnsi="Calibri"/>
          <w:sz w:val="22"/>
        </w:rPr>
        <w:tab/>
        <w:t>5</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2.1.1 Lijst filteren</w:t>
      </w:r>
      <w:r w:rsidRPr="007F178A">
        <w:rPr>
          <w:rFonts w:ascii="Calibri" w:hAnsi="Calibri"/>
          <w:sz w:val="22"/>
        </w:rPr>
        <w:tab/>
        <w:t>5</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2.1.2 Huis toevoegen aan de lijst</w:t>
      </w:r>
      <w:r w:rsidRPr="007F178A">
        <w:rPr>
          <w:rFonts w:ascii="Calibri" w:hAnsi="Calibri"/>
          <w:sz w:val="22"/>
        </w:rPr>
        <w:tab/>
        <w:t>6</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2.1.3 Bod uitbrengen</w:t>
      </w:r>
      <w:r w:rsidRPr="007F178A">
        <w:rPr>
          <w:rFonts w:ascii="Calibri" w:hAnsi="Calibri"/>
          <w:sz w:val="22"/>
        </w:rPr>
        <w:tab/>
        <w:t>6</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2.1.4 De verkoper een e-mail sturen</w:t>
      </w:r>
      <w:r w:rsidRPr="007F178A">
        <w:rPr>
          <w:rFonts w:ascii="Calibri" w:hAnsi="Calibri"/>
          <w:sz w:val="22"/>
        </w:rPr>
        <w:tab/>
        <w:t>6</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2.1.5 Huis verwijderen uit de lijst</w:t>
      </w:r>
      <w:r w:rsidRPr="007F178A">
        <w:rPr>
          <w:rFonts w:ascii="Calibri" w:hAnsi="Calibri"/>
          <w:sz w:val="22"/>
        </w:rPr>
        <w:tab/>
        <w:t>6</w:t>
      </w:r>
    </w:p>
    <w:p w:rsidR="00000000" w:rsidRPr="007F178A" w:rsidRDefault="00961867">
      <w:pPr>
        <w:pStyle w:val="Inhopg1"/>
        <w:tabs>
          <w:tab w:val="right" w:leader="dot" w:pos="9072"/>
        </w:tabs>
        <w:rPr>
          <w:rFonts w:ascii="Calibri" w:hAnsi="Calibri"/>
          <w:sz w:val="22"/>
        </w:rPr>
      </w:pPr>
      <w:r w:rsidRPr="007F178A">
        <w:rPr>
          <w:rFonts w:ascii="Calibri" w:hAnsi="Calibri"/>
          <w:sz w:val="22"/>
        </w:rPr>
        <w:t>2.2 Zoekcriteria</w:t>
      </w:r>
      <w:r w:rsidRPr="007F178A">
        <w:rPr>
          <w:rFonts w:ascii="Calibri" w:hAnsi="Calibri"/>
          <w:sz w:val="22"/>
        </w:rPr>
        <w:tab/>
        <w:t>7</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2.2.0 Overzicht</w:t>
      </w:r>
      <w:r w:rsidRPr="007F178A">
        <w:rPr>
          <w:rFonts w:ascii="Calibri" w:hAnsi="Calibri"/>
          <w:sz w:val="22"/>
        </w:rPr>
        <w:tab/>
        <w:t>7</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2.2.1 Criterium toevoegen</w:t>
      </w:r>
      <w:r w:rsidRPr="007F178A">
        <w:rPr>
          <w:rFonts w:ascii="Calibri" w:hAnsi="Calibri"/>
          <w:sz w:val="22"/>
        </w:rPr>
        <w:tab/>
        <w:t>7</w:t>
      </w:r>
    </w:p>
    <w:p w:rsidR="00000000" w:rsidRPr="007F178A" w:rsidRDefault="00961867">
      <w:pPr>
        <w:pStyle w:val="Inhopg3"/>
        <w:tabs>
          <w:tab w:val="right" w:leader="dot" w:pos="9072"/>
        </w:tabs>
        <w:rPr>
          <w:rFonts w:ascii="Calibri" w:hAnsi="Calibri"/>
          <w:sz w:val="22"/>
        </w:rPr>
      </w:pPr>
      <w:r w:rsidRPr="007F178A">
        <w:rPr>
          <w:rFonts w:ascii="Calibri" w:hAnsi="Calibri"/>
          <w:sz w:val="22"/>
        </w:rPr>
        <w:t xml:space="preserve">2.2.2 </w:t>
      </w:r>
      <w:r w:rsidRPr="007F178A">
        <w:rPr>
          <w:rFonts w:ascii="Calibri" w:hAnsi="Calibri"/>
          <w:sz w:val="22"/>
        </w:rPr>
        <w:t>Criterium wijzigen</w:t>
      </w:r>
      <w:r w:rsidRPr="007F178A">
        <w:rPr>
          <w:rFonts w:ascii="Calibri" w:hAnsi="Calibri"/>
          <w:sz w:val="22"/>
        </w:rPr>
        <w:tab/>
        <w:t>8</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2.2.3 Criterium verwijderen</w:t>
      </w:r>
      <w:r w:rsidRPr="007F178A">
        <w:rPr>
          <w:rFonts w:ascii="Calibri" w:hAnsi="Calibri"/>
          <w:sz w:val="22"/>
        </w:rPr>
        <w:tab/>
        <w:t>8</w:t>
      </w:r>
    </w:p>
    <w:p w:rsidR="00000000" w:rsidRPr="007F178A" w:rsidRDefault="00961867">
      <w:pPr>
        <w:pStyle w:val="Inhopg1"/>
        <w:tabs>
          <w:tab w:val="right" w:leader="dot" w:pos="9072"/>
        </w:tabs>
        <w:rPr>
          <w:rFonts w:ascii="Calibri" w:hAnsi="Calibri"/>
          <w:sz w:val="22"/>
        </w:rPr>
      </w:pPr>
      <w:r w:rsidRPr="007F178A">
        <w:rPr>
          <w:rFonts w:ascii="Calibri" w:hAnsi="Calibri"/>
          <w:sz w:val="22"/>
        </w:rPr>
        <w:t>2.3 Huis verkopen</w:t>
      </w:r>
      <w:r w:rsidRPr="007F178A">
        <w:rPr>
          <w:rFonts w:ascii="Calibri" w:hAnsi="Calibri"/>
          <w:sz w:val="22"/>
        </w:rPr>
        <w:tab/>
        <w:t>8</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2.3.0 Overzicht</w:t>
      </w:r>
      <w:r w:rsidRPr="007F178A">
        <w:rPr>
          <w:rFonts w:ascii="Calibri" w:hAnsi="Calibri"/>
          <w:sz w:val="22"/>
        </w:rPr>
        <w:tab/>
        <w:t>9</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2.3.1 Huis in de verkoop zetten</w:t>
      </w:r>
      <w:r w:rsidRPr="007F178A">
        <w:rPr>
          <w:rFonts w:ascii="Calibri" w:hAnsi="Calibri"/>
          <w:sz w:val="22"/>
        </w:rPr>
        <w:tab/>
        <w:t>9</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2.3.2 Verkoopgegevens wijzigen</w:t>
      </w:r>
      <w:r w:rsidRPr="007F178A">
        <w:rPr>
          <w:rFonts w:ascii="Calibri" w:hAnsi="Calibri"/>
          <w:sz w:val="22"/>
        </w:rPr>
        <w:tab/>
        <w:t>9</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2.3.3 Verkoop intrekken</w:t>
      </w:r>
      <w:r w:rsidRPr="007F178A">
        <w:rPr>
          <w:rFonts w:ascii="Calibri" w:hAnsi="Calibri"/>
          <w:sz w:val="22"/>
        </w:rPr>
        <w:tab/>
        <w:t>10</w:t>
      </w:r>
    </w:p>
    <w:p w:rsidR="00000000" w:rsidRPr="007F178A" w:rsidRDefault="00961867">
      <w:pPr>
        <w:pStyle w:val="Inhopg1"/>
        <w:tabs>
          <w:tab w:val="right" w:leader="dot" w:pos="9072"/>
        </w:tabs>
        <w:rPr>
          <w:rFonts w:ascii="Calibri" w:hAnsi="Calibri"/>
          <w:sz w:val="22"/>
        </w:rPr>
      </w:pPr>
      <w:r w:rsidRPr="007F178A">
        <w:rPr>
          <w:rFonts w:ascii="Calibri" w:hAnsi="Calibri"/>
          <w:sz w:val="22"/>
        </w:rPr>
        <w:t>2.4 Account</w:t>
      </w:r>
      <w:r w:rsidRPr="007F178A">
        <w:rPr>
          <w:rFonts w:ascii="Calibri" w:hAnsi="Calibri"/>
          <w:sz w:val="22"/>
        </w:rPr>
        <w:tab/>
        <w:t>10</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2.4.0 Details</w:t>
      </w:r>
      <w:r w:rsidRPr="007F178A">
        <w:rPr>
          <w:rFonts w:ascii="Calibri" w:hAnsi="Calibri"/>
          <w:sz w:val="22"/>
        </w:rPr>
        <w:tab/>
        <w:t>10</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2.4.1 Account wijzigen</w:t>
      </w:r>
      <w:r w:rsidRPr="007F178A">
        <w:rPr>
          <w:rFonts w:ascii="Calibri" w:hAnsi="Calibri"/>
          <w:sz w:val="22"/>
        </w:rPr>
        <w:tab/>
        <w:t>10</w:t>
      </w:r>
    </w:p>
    <w:p w:rsidR="00000000" w:rsidRPr="007F178A" w:rsidRDefault="00961867">
      <w:pPr>
        <w:pStyle w:val="Inhopg3"/>
        <w:tabs>
          <w:tab w:val="right" w:leader="dot" w:pos="9072"/>
        </w:tabs>
        <w:rPr>
          <w:rFonts w:ascii="Calibri" w:hAnsi="Calibri"/>
          <w:sz w:val="22"/>
        </w:rPr>
      </w:pPr>
      <w:r w:rsidRPr="007F178A">
        <w:rPr>
          <w:rFonts w:ascii="Calibri" w:hAnsi="Calibri"/>
          <w:sz w:val="22"/>
        </w:rPr>
        <w:t>2.4.3 Account v</w:t>
      </w:r>
      <w:r w:rsidRPr="007F178A">
        <w:rPr>
          <w:rFonts w:ascii="Calibri" w:hAnsi="Calibri"/>
          <w:sz w:val="22"/>
        </w:rPr>
        <w:t>erwijderen</w:t>
      </w:r>
      <w:r w:rsidRPr="007F178A">
        <w:rPr>
          <w:rFonts w:ascii="Calibri" w:hAnsi="Calibri"/>
          <w:sz w:val="22"/>
        </w:rPr>
        <w:tab/>
        <w:t>11</w:t>
      </w:r>
    </w:p>
    <w:p w:rsidR="00000000" w:rsidRPr="007F178A" w:rsidRDefault="00961867">
      <w:pPr>
        <w:pStyle w:val="Inhopg1"/>
        <w:tabs>
          <w:tab w:val="right" w:leader="dot" w:pos="9072"/>
        </w:tabs>
        <w:rPr>
          <w:rFonts w:ascii="Calibri" w:hAnsi="Calibri"/>
          <w:sz w:val="22"/>
        </w:rPr>
      </w:pPr>
      <w:r w:rsidRPr="007F178A">
        <w:rPr>
          <w:rFonts w:ascii="Calibri" w:hAnsi="Calibri"/>
          <w:sz w:val="22"/>
        </w:rPr>
        <w:t>3 Ultima Casa Makelaar</w:t>
      </w:r>
      <w:r w:rsidRPr="007F178A">
        <w:rPr>
          <w:rFonts w:ascii="Calibri" w:hAnsi="Calibri"/>
          <w:sz w:val="22"/>
        </w:rPr>
        <w:tab/>
        <w:t>12</w:t>
      </w:r>
    </w:p>
    <w:p w:rsidR="00000000" w:rsidRPr="007F178A" w:rsidRDefault="00961867">
      <w:pPr>
        <w:pStyle w:val="Inhopg1"/>
        <w:tabs>
          <w:tab w:val="right" w:leader="dot" w:pos="9072"/>
        </w:tabs>
        <w:rPr>
          <w:rFonts w:ascii="Calibri" w:hAnsi="Calibri"/>
          <w:sz w:val="22"/>
        </w:rPr>
      </w:pPr>
      <w:r w:rsidRPr="007F178A">
        <w:rPr>
          <w:rFonts w:ascii="Calibri" w:hAnsi="Calibri"/>
          <w:sz w:val="22"/>
        </w:rPr>
        <w:t>3.1 Te koop aangeboden</w:t>
      </w:r>
      <w:r w:rsidRPr="007F178A">
        <w:rPr>
          <w:rFonts w:ascii="Calibri" w:hAnsi="Calibri"/>
          <w:sz w:val="22"/>
        </w:rPr>
        <w:tab/>
        <w:t>12</w:t>
      </w:r>
    </w:p>
    <w:p w:rsidR="00000000" w:rsidRPr="007F178A" w:rsidRDefault="00961867">
      <w:pPr>
        <w:pStyle w:val="Inhopg3"/>
        <w:tabs>
          <w:tab w:val="right" w:leader="dot" w:pos="9072"/>
        </w:tabs>
        <w:rPr>
          <w:rFonts w:ascii="Calibri" w:hAnsi="Calibri"/>
          <w:sz w:val="22"/>
        </w:rPr>
      </w:pPr>
      <w:r w:rsidRPr="007F178A">
        <w:rPr>
          <w:rFonts w:ascii="Calibri" w:hAnsi="Calibri"/>
          <w:sz w:val="22"/>
        </w:rPr>
        <w:t>3.1.0 Overzicht</w:t>
      </w:r>
      <w:r w:rsidRPr="007F178A">
        <w:rPr>
          <w:rFonts w:ascii="Calibri" w:hAnsi="Calibri"/>
          <w:sz w:val="22"/>
        </w:rPr>
        <w:tab/>
        <w:t>12</w:t>
      </w:r>
    </w:p>
    <w:p w:rsidR="00000000" w:rsidRPr="007F178A" w:rsidRDefault="00961867">
      <w:pPr>
        <w:pStyle w:val="Inhopg3"/>
        <w:tabs>
          <w:tab w:val="right" w:leader="dot" w:pos="9072"/>
        </w:tabs>
        <w:rPr>
          <w:rFonts w:ascii="Calibri" w:hAnsi="Calibri"/>
          <w:sz w:val="22"/>
        </w:rPr>
      </w:pPr>
      <w:r w:rsidRPr="007F178A">
        <w:rPr>
          <w:rFonts w:ascii="Calibri" w:hAnsi="Calibri"/>
          <w:sz w:val="22"/>
        </w:rPr>
        <w:t>3.1.1 Details</w:t>
      </w:r>
      <w:r w:rsidRPr="007F178A">
        <w:rPr>
          <w:rFonts w:ascii="Calibri" w:hAnsi="Calibri"/>
          <w:sz w:val="22"/>
        </w:rPr>
        <w:tab/>
        <w:t>12</w:t>
      </w:r>
    </w:p>
    <w:p w:rsidR="00000000" w:rsidRPr="007F178A" w:rsidRDefault="00961867">
      <w:pPr>
        <w:pStyle w:val="Inhopg3"/>
        <w:tabs>
          <w:tab w:val="right" w:leader="dot" w:pos="9072"/>
        </w:tabs>
        <w:rPr>
          <w:rFonts w:ascii="Calibri" w:hAnsi="Calibri"/>
          <w:sz w:val="22"/>
        </w:rPr>
      </w:pPr>
      <w:r w:rsidRPr="007F178A">
        <w:rPr>
          <w:rFonts w:ascii="Calibri" w:hAnsi="Calibri"/>
          <w:sz w:val="22"/>
        </w:rPr>
        <w:t>3.1.2 Status wijzigen</w:t>
      </w:r>
      <w:r w:rsidRPr="007F178A">
        <w:rPr>
          <w:rFonts w:ascii="Calibri" w:hAnsi="Calibri"/>
          <w:sz w:val="22"/>
        </w:rPr>
        <w:tab/>
        <w:t>12</w:t>
      </w:r>
    </w:p>
    <w:p w:rsidR="00000000" w:rsidRPr="007F178A" w:rsidRDefault="00961867">
      <w:pPr>
        <w:pStyle w:val="Inhopg3"/>
        <w:tabs>
          <w:tab w:val="right" w:leader="dot" w:pos="9072"/>
        </w:tabs>
        <w:rPr>
          <w:rFonts w:ascii="Calibri" w:hAnsi="Calibri"/>
          <w:sz w:val="22"/>
        </w:rPr>
      </w:pPr>
      <w:r w:rsidRPr="007F178A">
        <w:rPr>
          <w:rFonts w:ascii="Calibri" w:hAnsi="Calibri"/>
          <w:sz w:val="22"/>
        </w:rPr>
        <w:t>3.1.3 Koper een e-mail sturen</w:t>
      </w:r>
      <w:r w:rsidRPr="007F178A">
        <w:rPr>
          <w:rFonts w:ascii="Calibri" w:hAnsi="Calibri"/>
          <w:sz w:val="22"/>
        </w:rPr>
        <w:tab/>
        <w:t>13</w:t>
      </w:r>
    </w:p>
    <w:p w:rsidR="00000000" w:rsidRPr="007F178A" w:rsidRDefault="00961867">
      <w:pPr>
        <w:pStyle w:val="Inhopg1"/>
        <w:tabs>
          <w:tab w:val="right" w:leader="dot" w:pos="9072"/>
        </w:tabs>
        <w:rPr>
          <w:rFonts w:ascii="Calibri" w:hAnsi="Calibri"/>
          <w:sz w:val="22"/>
        </w:rPr>
      </w:pPr>
      <w:r w:rsidRPr="007F178A">
        <w:rPr>
          <w:rFonts w:ascii="Calibri" w:hAnsi="Calibri"/>
          <w:sz w:val="22"/>
        </w:rPr>
        <w:t>4 Ultima Casa Secretariaat</w:t>
      </w:r>
      <w:r w:rsidRPr="007F178A">
        <w:rPr>
          <w:rFonts w:ascii="Calibri" w:hAnsi="Calibri"/>
          <w:sz w:val="22"/>
        </w:rPr>
        <w:tab/>
        <w:t>14</w:t>
      </w:r>
    </w:p>
    <w:p w:rsidR="00000000" w:rsidRPr="007F178A" w:rsidRDefault="00961867">
      <w:pPr>
        <w:pStyle w:val="Inhopg1"/>
        <w:tabs>
          <w:tab w:val="right" w:leader="dot" w:pos="9072"/>
        </w:tabs>
        <w:rPr>
          <w:rFonts w:ascii="Calibri" w:hAnsi="Calibri"/>
          <w:sz w:val="22"/>
        </w:rPr>
      </w:pPr>
      <w:r w:rsidRPr="007F178A">
        <w:rPr>
          <w:rFonts w:ascii="Calibri" w:hAnsi="Calibri"/>
          <w:sz w:val="22"/>
        </w:rPr>
        <w:t>4.1 Relaties</w:t>
      </w:r>
      <w:r w:rsidRPr="007F178A">
        <w:rPr>
          <w:rFonts w:ascii="Calibri" w:hAnsi="Calibri"/>
          <w:sz w:val="22"/>
        </w:rPr>
        <w:tab/>
        <w:t>14</w:t>
      </w:r>
    </w:p>
    <w:p w:rsidR="00000000" w:rsidRPr="007F178A" w:rsidRDefault="00961867">
      <w:pPr>
        <w:pStyle w:val="Inhopg3"/>
        <w:tabs>
          <w:tab w:val="right" w:leader="dot" w:pos="9072"/>
        </w:tabs>
        <w:rPr>
          <w:rFonts w:ascii="Calibri" w:hAnsi="Calibri"/>
          <w:sz w:val="22"/>
        </w:rPr>
      </w:pPr>
      <w:r w:rsidRPr="007F178A">
        <w:rPr>
          <w:rFonts w:ascii="Calibri" w:hAnsi="Calibri"/>
          <w:sz w:val="22"/>
        </w:rPr>
        <w:t>4.1.0 Overzicht</w:t>
      </w:r>
      <w:r w:rsidRPr="007F178A">
        <w:rPr>
          <w:rFonts w:ascii="Calibri" w:hAnsi="Calibri"/>
          <w:sz w:val="22"/>
        </w:rPr>
        <w:tab/>
        <w:t>14</w:t>
      </w:r>
    </w:p>
    <w:p w:rsidR="00000000" w:rsidRPr="007F178A" w:rsidRDefault="00961867">
      <w:pPr>
        <w:pStyle w:val="Inhopg3"/>
        <w:tabs>
          <w:tab w:val="right" w:leader="dot" w:pos="9072"/>
        </w:tabs>
        <w:rPr>
          <w:rFonts w:ascii="Calibri" w:hAnsi="Calibri"/>
          <w:sz w:val="22"/>
        </w:rPr>
      </w:pPr>
      <w:r w:rsidRPr="007F178A">
        <w:rPr>
          <w:rFonts w:ascii="Calibri" w:hAnsi="Calibri"/>
          <w:sz w:val="22"/>
        </w:rPr>
        <w:t>4.1.1 Details</w:t>
      </w:r>
      <w:r w:rsidRPr="007F178A">
        <w:rPr>
          <w:rFonts w:ascii="Calibri" w:hAnsi="Calibri"/>
          <w:sz w:val="22"/>
        </w:rPr>
        <w:tab/>
        <w:t>14</w:t>
      </w:r>
    </w:p>
    <w:p w:rsidR="00000000" w:rsidRPr="007F178A" w:rsidRDefault="00961867">
      <w:pPr>
        <w:pStyle w:val="Inhopg3"/>
        <w:tabs>
          <w:tab w:val="right" w:leader="dot" w:pos="9072"/>
        </w:tabs>
        <w:rPr>
          <w:rFonts w:ascii="Calibri" w:hAnsi="Calibri"/>
          <w:sz w:val="22"/>
        </w:rPr>
      </w:pPr>
      <w:r w:rsidRPr="007F178A">
        <w:rPr>
          <w:rFonts w:ascii="Calibri" w:hAnsi="Calibri"/>
          <w:sz w:val="22"/>
        </w:rPr>
        <w:t xml:space="preserve">4.1.2 Relatie </w:t>
      </w:r>
      <w:r w:rsidRPr="007F178A">
        <w:rPr>
          <w:rFonts w:ascii="Calibri" w:hAnsi="Calibri"/>
          <w:sz w:val="22"/>
        </w:rPr>
        <w:t>een e-mail sturen</w:t>
      </w:r>
      <w:r w:rsidRPr="007F178A">
        <w:rPr>
          <w:rFonts w:ascii="Calibri" w:hAnsi="Calibri"/>
          <w:sz w:val="22"/>
        </w:rPr>
        <w:tab/>
        <w:t>14</w:t>
      </w:r>
    </w:p>
    <w:p w:rsidR="00000000" w:rsidRPr="007F178A" w:rsidRDefault="00961867">
      <w:pPr>
        <w:pStyle w:val="Inhopg1"/>
        <w:tabs>
          <w:tab w:val="right" w:leader="dot" w:pos="9072"/>
        </w:tabs>
        <w:rPr>
          <w:rFonts w:ascii="Calibri" w:hAnsi="Calibri"/>
          <w:sz w:val="22"/>
        </w:rPr>
      </w:pPr>
      <w:r w:rsidRPr="007F178A">
        <w:rPr>
          <w:rFonts w:ascii="Calibri" w:hAnsi="Calibri"/>
          <w:sz w:val="22"/>
        </w:rPr>
        <w:t>5 Ultima Casa Beheer</w:t>
      </w:r>
      <w:r w:rsidRPr="007F178A">
        <w:rPr>
          <w:rFonts w:ascii="Calibri" w:hAnsi="Calibri"/>
          <w:sz w:val="22"/>
        </w:rPr>
        <w:tab/>
        <w:t>15</w:t>
      </w:r>
    </w:p>
    <w:p w:rsidR="00000000" w:rsidRPr="007F178A" w:rsidRDefault="00961867">
      <w:pPr>
        <w:pStyle w:val="Inhopg1"/>
        <w:tabs>
          <w:tab w:val="right" w:leader="dot" w:pos="9072"/>
        </w:tabs>
        <w:rPr>
          <w:rFonts w:ascii="Calibri" w:hAnsi="Calibri"/>
          <w:sz w:val="22"/>
        </w:rPr>
      </w:pPr>
      <w:r w:rsidRPr="007F178A">
        <w:rPr>
          <w:rFonts w:ascii="Calibri" w:hAnsi="Calibri"/>
          <w:sz w:val="22"/>
        </w:rPr>
        <w:t>5.1 Huizen</w:t>
      </w:r>
      <w:r w:rsidRPr="007F178A">
        <w:rPr>
          <w:rFonts w:ascii="Calibri" w:hAnsi="Calibri"/>
          <w:sz w:val="22"/>
        </w:rPr>
        <w:tab/>
        <w:t>15</w:t>
      </w:r>
    </w:p>
    <w:p w:rsidR="00000000" w:rsidRPr="007F178A" w:rsidRDefault="00961867">
      <w:pPr>
        <w:pStyle w:val="Inhopg3"/>
        <w:tabs>
          <w:tab w:val="right" w:leader="dot" w:pos="9072"/>
        </w:tabs>
        <w:rPr>
          <w:rFonts w:ascii="Calibri" w:hAnsi="Calibri"/>
          <w:sz w:val="22"/>
        </w:rPr>
      </w:pPr>
      <w:r w:rsidRPr="007F178A">
        <w:rPr>
          <w:rFonts w:ascii="Calibri" w:hAnsi="Calibri"/>
          <w:sz w:val="22"/>
        </w:rPr>
        <w:lastRenderedPageBreak/>
        <w:t>5.1.0 Overzicht</w:t>
      </w:r>
      <w:r w:rsidRPr="007F178A">
        <w:rPr>
          <w:rFonts w:ascii="Calibri" w:hAnsi="Calibri"/>
          <w:sz w:val="22"/>
        </w:rPr>
        <w:tab/>
        <w:t>15</w:t>
      </w:r>
    </w:p>
    <w:p w:rsidR="00000000" w:rsidRPr="007F178A" w:rsidRDefault="00961867">
      <w:pPr>
        <w:pStyle w:val="Inhopg3"/>
        <w:tabs>
          <w:tab w:val="right" w:leader="dot" w:pos="9072"/>
        </w:tabs>
        <w:rPr>
          <w:rFonts w:ascii="Calibri" w:hAnsi="Calibri"/>
          <w:sz w:val="22"/>
        </w:rPr>
      </w:pPr>
      <w:r w:rsidRPr="007F178A">
        <w:rPr>
          <w:rFonts w:ascii="Calibri" w:hAnsi="Calibri"/>
          <w:sz w:val="22"/>
        </w:rPr>
        <w:t>5.1.1 Huis van de markt halen</w:t>
      </w:r>
      <w:r w:rsidRPr="007F178A">
        <w:rPr>
          <w:rFonts w:ascii="Calibri" w:hAnsi="Calibri"/>
          <w:sz w:val="22"/>
        </w:rPr>
        <w:tab/>
        <w:t>15</w:t>
      </w:r>
    </w:p>
    <w:p w:rsidR="00000000" w:rsidRPr="007F178A" w:rsidRDefault="00961867">
      <w:pPr>
        <w:pStyle w:val="Inhopg1"/>
        <w:tabs>
          <w:tab w:val="right" w:leader="dot" w:pos="9072"/>
        </w:tabs>
        <w:rPr>
          <w:rFonts w:ascii="Calibri" w:hAnsi="Calibri"/>
          <w:sz w:val="22"/>
        </w:rPr>
      </w:pPr>
      <w:r w:rsidRPr="007F178A">
        <w:rPr>
          <w:rFonts w:ascii="Calibri" w:hAnsi="Calibri"/>
          <w:sz w:val="22"/>
        </w:rPr>
        <w:t>5.2 Relaties</w:t>
      </w:r>
      <w:r w:rsidRPr="007F178A">
        <w:rPr>
          <w:rFonts w:ascii="Calibri" w:hAnsi="Calibri"/>
          <w:sz w:val="22"/>
        </w:rPr>
        <w:tab/>
        <w:t>15</w:t>
      </w:r>
    </w:p>
    <w:p w:rsidR="00000000" w:rsidRPr="007F178A" w:rsidRDefault="00961867">
      <w:pPr>
        <w:pStyle w:val="Inhopg3"/>
        <w:tabs>
          <w:tab w:val="right" w:leader="dot" w:pos="9072"/>
        </w:tabs>
        <w:rPr>
          <w:rFonts w:ascii="Calibri" w:hAnsi="Calibri"/>
          <w:sz w:val="22"/>
        </w:rPr>
      </w:pPr>
      <w:r w:rsidRPr="007F178A">
        <w:rPr>
          <w:rFonts w:ascii="Calibri" w:hAnsi="Calibri"/>
          <w:sz w:val="22"/>
        </w:rPr>
        <w:t>5.2.0 Overzicht</w:t>
      </w:r>
      <w:r w:rsidRPr="007F178A">
        <w:rPr>
          <w:rFonts w:ascii="Calibri" w:hAnsi="Calibri"/>
          <w:sz w:val="22"/>
        </w:rPr>
        <w:tab/>
        <w:t>15</w:t>
      </w:r>
    </w:p>
    <w:p w:rsidR="00000000" w:rsidRPr="007F178A" w:rsidRDefault="00961867">
      <w:pPr>
        <w:pStyle w:val="Inhopg3"/>
        <w:tabs>
          <w:tab w:val="right" w:leader="dot" w:pos="9072"/>
        </w:tabs>
        <w:rPr>
          <w:rFonts w:ascii="Calibri" w:hAnsi="Calibri"/>
          <w:sz w:val="22"/>
        </w:rPr>
      </w:pPr>
      <w:r w:rsidRPr="007F178A">
        <w:rPr>
          <w:rFonts w:ascii="Calibri" w:hAnsi="Calibri"/>
          <w:sz w:val="22"/>
        </w:rPr>
        <w:t>5.2.1 Relatie verwijderen</w:t>
      </w:r>
      <w:r w:rsidRPr="007F178A">
        <w:rPr>
          <w:rFonts w:ascii="Calibri" w:hAnsi="Calibri"/>
          <w:sz w:val="22"/>
        </w:rPr>
        <w:tab/>
        <w:t>15</w:t>
      </w:r>
    </w:p>
    <w:p w:rsidR="00000000" w:rsidRPr="007F178A" w:rsidRDefault="00961867">
      <w:pPr>
        <w:pStyle w:val="Inhopg1"/>
        <w:tabs>
          <w:tab w:val="right" w:leader="dot" w:pos="9072"/>
        </w:tabs>
        <w:rPr>
          <w:rFonts w:ascii="Calibri" w:hAnsi="Calibri"/>
          <w:sz w:val="22"/>
        </w:rPr>
      </w:pPr>
      <w:r w:rsidRPr="007F178A">
        <w:rPr>
          <w:rFonts w:ascii="Calibri" w:hAnsi="Calibri"/>
          <w:sz w:val="22"/>
        </w:rPr>
        <w:t>5.3 Adressen</w:t>
      </w:r>
      <w:r w:rsidRPr="007F178A">
        <w:rPr>
          <w:rFonts w:ascii="Calibri" w:hAnsi="Calibri"/>
          <w:sz w:val="22"/>
        </w:rPr>
        <w:tab/>
        <w:t>16</w:t>
      </w:r>
    </w:p>
    <w:p w:rsidR="00000000" w:rsidRPr="007F178A" w:rsidRDefault="00961867">
      <w:pPr>
        <w:pStyle w:val="Inhopg3"/>
        <w:tabs>
          <w:tab w:val="right" w:leader="dot" w:pos="9072"/>
        </w:tabs>
        <w:rPr>
          <w:rFonts w:ascii="Calibri" w:hAnsi="Calibri"/>
          <w:sz w:val="22"/>
        </w:rPr>
      </w:pPr>
      <w:r w:rsidRPr="007F178A">
        <w:rPr>
          <w:rFonts w:ascii="Calibri" w:hAnsi="Calibri"/>
          <w:sz w:val="22"/>
        </w:rPr>
        <w:t>5.3.0 Overzicht</w:t>
      </w:r>
      <w:r w:rsidRPr="007F178A">
        <w:rPr>
          <w:rFonts w:ascii="Calibri" w:hAnsi="Calibri"/>
          <w:sz w:val="22"/>
        </w:rPr>
        <w:tab/>
        <w:t>16</w:t>
      </w:r>
    </w:p>
    <w:p w:rsidR="00000000" w:rsidRPr="007F178A" w:rsidRDefault="00961867">
      <w:pPr>
        <w:pStyle w:val="Inhopg3"/>
        <w:tabs>
          <w:tab w:val="right" w:leader="dot" w:pos="9072"/>
        </w:tabs>
        <w:rPr>
          <w:rFonts w:ascii="Calibri" w:hAnsi="Calibri"/>
          <w:sz w:val="22"/>
        </w:rPr>
      </w:pPr>
      <w:r w:rsidRPr="007F178A">
        <w:rPr>
          <w:rFonts w:ascii="Calibri" w:hAnsi="Calibri"/>
          <w:sz w:val="22"/>
        </w:rPr>
        <w:t>5.3.1 Adres verwijderen</w:t>
      </w:r>
      <w:r w:rsidRPr="007F178A">
        <w:rPr>
          <w:rFonts w:ascii="Calibri" w:hAnsi="Calibri"/>
          <w:sz w:val="22"/>
        </w:rPr>
        <w:tab/>
        <w:t>16</w:t>
      </w:r>
    </w:p>
    <w:p w:rsidR="00000000" w:rsidRPr="007F178A" w:rsidRDefault="00961867">
      <w:pPr>
        <w:pStyle w:val="Inhopg1"/>
        <w:tabs>
          <w:tab w:val="right" w:leader="dot" w:pos="9072"/>
        </w:tabs>
        <w:rPr>
          <w:rFonts w:ascii="Calibri" w:hAnsi="Calibri"/>
          <w:sz w:val="22"/>
        </w:rPr>
      </w:pPr>
      <w:r w:rsidRPr="007F178A">
        <w:rPr>
          <w:rFonts w:ascii="Calibri" w:hAnsi="Calibri"/>
          <w:sz w:val="22"/>
        </w:rPr>
        <w:t>6 Ultima Casa Admin</w:t>
      </w:r>
      <w:r w:rsidRPr="007F178A">
        <w:rPr>
          <w:rFonts w:ascii="Calibri" w:hAnsi="Calibri"/>
          <w:sz w:val="22"/>
        </w:rPr>
        <w:t>istrator</w:t>
      </w:r>
      <w:r w:rsidRPr="007F178A">
        <w:rPr>
          <w:rFonts w:ascii="Calibri" w:hAnsi="Calibri"/>
          <w:sz w:val="22"/>
        </w:rPr>
        <w:tab/>
        <w:t>16</w:t>
      </w:r>
    </w:p>
    <w:p w:rsidR="00000000" w:rsidRPr="007F178A" w:rsidRDefault="00961867">
      <w:pPr>
        <w:pStyle w:val="Inhopg1"/>
        <w:tabs>
          <w:tab w:val="right" w:leader="dot" w:pos="9072"/>
        </w:tabs>
        <w:rPr>
          <w:rFonts w:ascii="Calibri" w:hAnsi="Calibri"/>
          <w:sz w:val="22"/>
        </w:rPr>
      </w:pPr>
      <w:r w:rsidRPr="007F178A">
        <w:rPr>
          <w:rFonts w:ascii="Calibri" w:hAnsi="Calibri"/>
          <w:sz w:val="22"/>
        </w:rPr>
        <w:t>6.1 Statussen</w:t>
      </w:r>
      <w:r w:rsidRPr="007F178A">
        <w:rPr>
          <w:rFonts w:ascii="Calibri" w:hAnsi="Calibri"/>
          <w:sz w:val="22"/>
        </w:rPr>
        <w:tab/>
        <w:t>16</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6.1.0 Overzicht</w:t>
      </w:r>
      <w:r w:rsidRPr="007F178A">
        <w:rPr>
          <w:rFonts w:ascii="Calibri" w:hAnsi="Calibri"/>
          <w:sz w:val="22"/>
        </w:rPr>
        <w:tab/>
        <w:t>16</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6.1.1 Status toevoegen</w:t>
      </w:r>
      <w:r w:rsidRPr="007F178A">
        <w:rPr>
          <w:rFonts w:ascii="Calibri" w:hAnsi="Calibri"/>
          <w:sz w:val="22"/>
        </w:rPr>
        <w:tab/>
        <w:t>17</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6.1.2 Status wijzigen</w:t>
      </w:r>
      <w:r w:rsidRPr="007F178A">
        <w:rPr>
          <w:rFonts w:ascii="Calibri" w:hAnsi="Calibri"/>
          <w:sz w:val="22"/>
        </w:rPr>
        <w:tab/>
        <w:t>17</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6.1.3 Status verwijderen</w:t>
      </w:r>
      <w:r w:rsidRPr="007F178A">
        <w:rPr>
          <w:rFonts w:ascii="Calibri" w:hAnsi="Calibri"/>
          <w:sz w:val="22"/>
        </w:rPr>
        <w:tab/>
        <w:t>17</w:t>
      </w:r>
    </w:p>
    <w:p w:rsidR="00000000" w:rsidRPr="007F178A" w:rsidRDefault="00961867">
      <w:pPr>
        <w:pStyle w:val="Inhopg1"/>
        <w:tabs>
          <w:tab w:val="right" w:leader="dot" w:pos="9072"/>
        </w:tabs>
        <w:rPr>
          <w:rFonts w:ascii="Calibri" w:hAnsi="Calibri"/>
          <w:sz w:val="22"/>
        </w:rPr>
      </w:pPr>
      <w:r w:rsidRPr="007F178A">
        <w:rPr>
          <w:rFonts w:ascii="Calibri" w:hAnsi="Calibri"/>
          <w:sz w:val="22"/>
        </w:rPr>
        <w:t>6.2 Rollen</w:t>
      </w:r>
      <w:r w:rsidRPr="007F178A">
        <w:rPr>
          <w:rFonts w:ascii="Calibri" w:hAnsi="Calibri"/>
          <w:sz w:val="22"/>
        </w:rPr>
        <w:tab/>
        <w:t>17</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6.2.0 Overzicht</w:t>
      </w:r>
      <w:r w:rsidRPr="007F178A">
        <w:rPr>
          <w:rFonts w:ascii="Calibri" w:hAnsi="Calibri"/>
          <w:sz w:val="22"/>
        </w:rPr>
        <w:tab/>
        <w:t>17</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6.2.1 Rol toevoegen</w:t>
      </w:r>
      <w:r w:rsidRPr="007F178A">
        <w:rPr>
          <w:rFonts w:ascii="Calibri" w:hAnsi="Calibri"/>
          <w:sz w:val="22"/>
        </w:rPr>
        <w:tab/>
        <w:t>18</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6.2.2 Rol wijzigen</w:t>
      </w:r>
      <w:r w:rsidRPr="007F178A">
        <w:rPr>
          <w:rFonts w:ascii="Calibri" w:hAnsi="Calibri"/>
          <w:sz w:val="22"/>
        </w:rPr>
        <w:tab/>
        <w:t>18</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6.2.3 Rol verwijderen</w:t>
      </w:r>
      <w:r w:rsidRPr="007F178A">
        <w:rPr>
          <w:rFonts w:ascii="Calibri" w:hAnsi="Calibri"/>
          <w:sz w:val="22"/>
        </w:rPr>
        <w:tab/>
        <w:t>18</w:t>
      </w:r>
    </w:p>
    <w:p w:rsidR="00000000" w:rsidRPr="007F178A" w:rsidRDefault="00961867">
      <w:pPr>
        <w:pStyle w:val="Inhopg1"/>
        <w:tabs>
          <w:tab w:val="right" w:leader="dot" w:pos="9072"/>
        </w:tabs>
        <w:rPr>
          <w:rFonts w:ascii="Calibri" w:hAnsi="Calibri"/>
          <w:sz w:val="22"/>
        </w:rPr>
      </w:pPr>
      <w:r w:rsidRPr="007F178A">
        <w:rPr>
          <w:rFonts w:ascii="Calibri" w:hAnsi="Calibri"/>
          <w:sz w:val="22"/>
        </w:rPr>
        <w:t>6.3 Accounts</w:t>
      </w:r>
      <w:r w:rsidRPr="007F178A">
        <w:rPr>
          <w:rFonts w:ascii="Calibri" w:hAnsi="Calibri"/>
          <w:sz w:val="22"/>
        </w:rPr>
        <w:tab/>
        <w:t>18</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6.3.0 Over</w:t>
      </w:r>
      <w:r w:rsidRPr="007F178A">
        <w:rPr>
          <w:rFonts w:ascii="Calibri" w:hAnsi="Calibri"/>
          <w:sz w:val="22"/>
        </w:rPr>
        <w:t>zicht</w:t>
      </w:r>
      <w:r w:rsidRPr="007F178A">
        <w:rPr>
          <w:rFonts w:ascii="Calibri" w:hAnsi="Calibri"/>
          <w:sz w:val="22"/>
        </w:rPr>
        <w:tab/>
        <w:t>18</w:t>
      </w:r>
    </w:p>
    <w:p w:rsidR="00000000" w:rsidRPr="007F178A" w:rsidRDefault="00961867">
      <w:pPr>
        <w:pStyle w:val="Inhopg3"/>
        <w:tabs>
          <w:tab w:val="right" w:leader="dot" w:pos="9072"/>
        </w:tabs>
        <w:rPr>
          <w:rFonts w:ascii="Calibri" w:hAnsi="Calibri"/>
          <w:sz w:val="22"/>
        </w:rPr>
      </w:pPr>
      <w:r w:rsidRPr="007F178A">
        <w:rPr>
          <w:rFonts w:ascii="Calibri" w:hAnsi="Calibri"/>
          <w:sz w:val="22"/>
        </w:rPr>
        <w:t>6.3.1 Rol van account wijzigen</w:t>
      </w:r>
      <w:r w:rsidRPr="007F178A">
        <w:rPr>
          <w:rFonts w:ascii="Calibri" w:hAnsi="Calibri"/>
          <w:sz w:val="22"/>
        </w:rPr>
        <w:tab/>
        <w:t>19</w:t>
      </w:r>
    </w:p>
    <w:p w:rsidR="00000000" w:rsidRPr="007F178A" w:rsidRDefault="00961867">
      <w:pPr>
        <w:pStyle w:val="Inhopg1"/>
        <w:tabs>
          <w:tab w:val="right" w:leader="dot" w:pos="9072"/>
        </w:tabs>
        <w:rPr>
          <w:rFonts w:ascii="Calibri" w:hAnsi="Calibri"/>
          <w:sz w:val="22"/>
        </w:rPr>
      </w:pPr>
      <w:r w:rsidRPr="007F178A">
        <w:rPr>
          <w:rFonts w:ascii="Calibri" w:hAnsi="Calibri"/>
          <w:sz w:val="22"/>
        </w:rPr>
        <w:t>7 Diversen</w:t>
      </w:r>
      <w:r w:rsidRPr="007F178A">
        <w:rPr>
          <w:rFonts w:ascii="Calibri" w:hAnsi="Calibri"/>
          <w:sz w:val="22"/>
        </w:rPr>
        <w:tab/>
        <w:t>19</w:t>
      </w:r>
    </w:p>
    <w:p w:rsidR="00000000" w:rsidRPr="007F178A" w:rsidRDefault="00961867">
      <w:pPr>
        <w:pStyle w:val="Inhopg1"/>
        <w:tabs>
          <w:tab w:val="right" w:leader="dot" w:pos="9072"/>
        </w:tabs>
        <w:rPr>
          <w:rFonts w:ascii="Calibri" w:hAnsi="Calibri"/>
          <w:sz w:val="22"/>
        </w:rPr>
      </w:pPr>
      <w:r w:rsidRPr="007F178A">
        <w:rPr>
          <w:rFonts w:ascii="Calibri" w:hAnsi="Calibri"/>
          <w:sz w:val="22"/>
        </w:rPr>
        <w:t>7.1 E-mail versturen</w:t>
      </w:r>
      <w:r w:rsidRPr="007F178A">
        <w:rPr>
          <w:rFonts w:ascii="Calibri" w:hAnsi="Calibri"/>
          <w:sz w:val="22"/>
        </w:rPr>
        <w:tab/>
        <w:t>19</w:t>
      </w:r>
    </w:p>
    <w:p w:rsidR="00000000" w:rsidRPr="007F178A" w:rsidRDefault="00961867">
      <w:pPr>
        <w:pStyle w:val="Inhopg3"/>
        <w:tabs>
          <w:tab w:val="right" w:leader="dot" w:pos="9072"/>
        </w:tabs>
        <w:rPr>
          <w:rFonts w:ascii="Calibri" w:hAnsi="Calibri"/>
          <w:sz w:val="22"/>
        </w:rPr>
      </w:pPr>
      <w:r w:rsidRPr="007F178A">
        <w:rPr>
          <w:rFonts w:ascii="Calibri" w:hAnsi="Calibri"/>
          <w:sz w:val="22"/>
        </w:rPr>
        <w:t>7.1.1 E-mail samenstellen en versturen</w:t>
      </w:r>
      <w:r w:rsidRPr="007F178A">
        <w:rPr>
          <w:rFonts w:ascii="Calibri" w:hAnsi="Calibri"/>
          <w:sz w:val="22"/>
        </w:rPr>
        <w:tab/>
        <w:t>19</w:t>
      </w:r>
    </w:p>
    <w:p w:rsidR="00000000" w:rsidRPr="007F178A" w:rsidRDefault="00961867">
      <w:pPr>
        <w:pStyle w:val="Inhopg1"/>
        <w:tabs>
          <w:tab w:val="right" w:leader="dot" w:pos="9072"/>
        </w:tabs>
        <w:rPr>
          <w:rFonts w:ascii="Calibri" w:hAnsi="Calibri"/>
          <w:sz w:val="22"/>
        </w:rPr>
      </w:pPr>
      <w:r w:rsidRPr="007F178A">
        <w:rPr>
          <w:rFonts w:ascii="Calibri" w:hAnsi="Calibri"/>
          <w:sz w:val="22"/>
        </w:rPr>
        <w:t>7.2 Paginakop</w:t>
      </w:r>
      <w:r w:rsidRPr="007F178A">
        <w:rPr>
          <w:rFonts w:ascii="Calibri" w:hAnsi="Calibri"/>
          <w:sz w:val="22"/>
        </w:rPr>
        <w:tab/>
        <w:t>19</w:t>
      </w:r>
    </w:p>
    <w:p w:rsidR="00000000" w:rsidRPr="007F178A" w:rsidRDefault="00961867">
      <w:pPr>
        <w:pStyle w:val="Inhopg3"/>
        <w:tabs>
          <w:tab w:val="right" w:leader="dot" w:pos="9072"/>
        </w:tabs>
        <w:rPr>
          <w:rFonts w:ascii="Calibri" w:hAnsi="Calibri"/>
          <w:sz w:val="22"/>
        </w:rPr>
      </w:pPr>
      <w:r w:rsidRPr="007F178A">
        <w:rPr>
          <w:rFonts w:ascii="Calibri" w:hAnsi="Calibri"/>
          <w:sz w:val="22"/>
        </w:rPr>
        <w:t>7.2.0 Kop</w:t>
      </w:r>
      <w:r w:rsidRPr="007F178A">
        <w:rPr>
          <w:rFonts w:ascii="Calibri" w:hAnsi="Calibri"/>
          <w:sz w:val="22"/>
        </w:rPr>
        <w:tab/>
        <w:t>20</w:t>
      </w:r>
    </w:p>
    <w:p w:rsidR="00000000" w:rsidRPr="007F178A" w:rsidRDefault="00961867">
      <w:pPr>
        <w:pStyle w:val="Inhopg3"/>
        <w:tabs>
          <w:tab w:val="right" w:leader="dot" w:pos="9072"/>
        </w:tabs>
        <w:rPr>
          <w:rFonts w:ascii="Calibri" w:hAnsi="Calibri"/>
          <w:sz w:val="22"/>
        </w:rPr>
      </w:pPr>
      <w:r w:rsidRPr="007F178A">
        <w:rPr>
          <w:rFonts w:ascii="Calibri" w:hAnsi="Calibri"/>
          <w:sz w:val="22"/>
        </w:rPr>
        <w:t>7.2.2 E-mail de makelaar</w:t>
      </w:r>
      <w:r w:rsidRPr="007F178A">
        <w:rPr>
          <w:rFonts w:ascii="Calibri" w:hAnsi="Calibri"/>
          <w:sz w:val="22"/>
        </w:rPr>
        <w:tab/>
        <w:t>20</w:t>
      </w:r>
      <w:r w:rsidRPr="007F178A">
        <w:rPr>
          <w:rFonts w:ascii="Calibri" w:hAnsi="Calibri"/>
          <w:sz w:val="22"/>
        </w:rPr>
        <w:fldChar w:fldCharType="end"/>
      </w:r>
    </w:p>
    <w:p w:rsidR="00000000" w:rsidRPr="007F178A" w:rsidRDefault="00961867">
      <w:pPr>
        <w:rPr>
          <w:rFonts w:ascii="Calibri" w:hAnsi="Calibri"/>
          <w:sz w:val="22"/>
        </w:rPr>
      </w:pPr>
    </w:p>
    <w:p w:rsidR="00000000" w:rsidRPr="007F178A" w:rsidRDefault="00961867">
      <w:pPr>
        <w:rPr>
          <w:rFonts w:ascii="Calibri" w:hAnsi="Calibri"/>
          <w:sz w:val="22"/>
        </w:rPr>
      </w:pPr>
    </w:p>
    <w:p w:rsidR="00000000" w:rsidRPr="007F178A" w:rsidRDefault="00961867">
      <w:pPr>
        <w:rPr>
          <w:rFonts w:ascii="Calibri" w:hAnsi="Calibri"/>
          <w:sz w:val="22"/>
        </w:rPr>
        <w:sectPr w:rsidR="00000000" w:rsidRPr="007F178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20" w:gutter="0"/>
          <w:cols w:space="708"/>
          <w:docGrid w:linePitch="600" w:charSpace="32768"/>
        </w:sectPr>
      </w:pPr>
    </w:p>
    <w:p w:rsidR="00000000" w:rsidRPr="007F178A" w:rsidRDefault="00961867">
      <w:pPr>
        <w:pStyle w:val="Kop1"/>
        <w:rPr>
          <w:rFonts w:ascii="Calibri" w:hAnsi="Calibri"/>
        </w:rPr>
      </w:pPr>
      <w:bookmarkStart w:id="1" w:name="__RefHeading__1048_1517660332"/>
      <w:bookmarkStart w:id="2" w:name="__RefHeading__1807_591310933"/>
      <w:bookmarkStart w:id="3" w:name="__RefHeading__67_920301083"/>
      <w:bookmarkStart w:id="4" w:name="__RefHeading___Toc54810046"/>
      <w:bookmarkStart w:id="5" w:name="__RefHeading__648_1552270220"/>
      <w:bookmarkStart w:id="6" w:name="__RefHeading__845_591310933"/>
      <w:bookmarkEnd w:id="1"/>
      <w:bookmarkEnd w:id="2"/>
      <w:bookmarkEnd w:id="3"/>
      <w:bookmarkEnd w:id="4"/>
      <w:bookmarkEnd w:id="5"/>
      <w:bookmarkEnd w:id="6"/>
      <w:r w:rsidRPr="007F178A">
        <w:rPr>
          <w:rFonts w:ascii="Calibri" w:hAnsi="Calibri"/>
        </w:rPr>
        <w:lastRenderedPageBreak/>
        <w:t>1. Gebruikers</w:t>
      </w:r>
    </w:p>
    <w:p w:rsidR="00000000" w:rsidRPr="007F178A" w:rsidRDefault="00961867">
      <w:pPr>
        <w:rPr>
          <w:rFonts w:ascii="Calibri" w:hAnsi="Calibri"/>
          <w:sz w:val="22"/>
        </w:rPr>
      </w:pPr>
    </w:p>
    <w:tbl>
      <w:tblPr>
        <w:tblW w:w="0" w:type="auto"/>
        <w:tblInd w:w="-40"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2"/>
              <w:rPr>
                <w:rFonts w:ascii="Calibri" w:hAnsi="Calibri"/>
              </w:rPr>
            </w:pPr>
            <w:bookmarkStart w:id="7" w:name="__RefHeading__1050_1517660332"/>
            <w:bookmarkStart w:id="8" w:name="__RefHeading__1809_591310933"/>
            <w:bookmarkStart w:id="9" w:name="__RefHeading__69_920301083"/>
            <w:bookmarkStart w:id="10" w:name="__RefHeading___Toc54810047"/>
            <w:bookmarkStart w:id="11" w:name="__RefHeading__650_1552270220"/>
            <w:bookmarkStart w:id="12" w:name="__RefHeading__847_591310933"/>
            <w:bookmarkEnd w:id="7"/>
            <w:bookmarkEnd w:id="8"/>
            <w:bookmarkEnd w:id="9"/>
            <w:bookmarkEnd w:id="10"/>
            <w:bookmarkEnd w:id="11"/>
            <w:bookmarkEnd w:id="12"/>
            <w:r w:rsidRPr="007F178A">
              <w:rPr>
                <w:rFonts w:ascii="Calibri" w:hAnsi="Calibri"/>
                <w:color w:val="FFFFFF"/>
              </w:rPr>
              <w:t>1.1 Inloggen op account</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een geregistreerde gebruike</w:t>
            </w:r>
            <w:r w:rsidRPr="007F178A">
              <w:rPr>
                <w:rFonts w:ascii="Calibri" w:hAnsi="Calibri"/>
                <w:sz w:val="22"/>
              </w:rPr>
              <w:t xml:space="preserve">r van Ultima Casa wil ik inloggen met mijn email / wachtwoord combinatie die bij mijn account hoort. </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3" w:name="__RefHeading__1052_1517660332"/>
            <w:bookmarkStart w:id="14" w:name="__RefHeading__1811_591310933"/>
            <w:bookmarkStart w:id="15" w:name="__RefHeading__71_920301083"/>
            <w:bookmarkStart w:id="16" w:name="__RefHeading___Toc54810048"/>
            <w:bookmarkStart w:id="17" w:name="__RefHeading__652_1552270220"/>
            <w:bookmarkStart w:id="18" w:name="__RefHeading__849_591310933"/>
            <w:bookmarkEnd w:id="13"/>
            <w:bookmarkEnd w:id="14"/>
            <w:bookmarkEnd w:id="15"/>
            <w:bookmarkEnd w:id="16"/>
            <w:bookmarkEnd w:id="17"/>
            <w:bookmarkEnd w:id="18"/>
            <w:r w:rsidRPr="007F178A">
              <w:rPr>
                <w:rFonts w:ascii="Calibri" w:hAnsi="Calibri"/>
              </w:rPr>
              <w:t>1.1.1 Inloggen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420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vMerge w:val="restart"/>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geregistreerde gebruiker wil ik inloggen om gebruik te maken van de functionalitei</w:t>
            </w:r>
            <w:r w:rsidRPr="007F178A">
              <w:rPr>
                <w:rFonts w:ascii="Calibri" w:hAnsi="Calibri"/>
                <w:sz w:val="22"/>
              </w:rPr>
              <w:t>ten van de Ultima Casa webapplicatie die bij mijn rol horen.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Systeem toont scherm </w:t>
            </w:r>
            <w:r w:rsidRPr="007F178A">
              <w:rPr>
                <w:rFonts w:ascii="Calibri" w:hAnsi="Calibri"/>
                <w:i/>
                <w:iCs/>
                <w:sz w:val="22"/>
              </w:rPr>
              <w:t>1.1.1 Inloggen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vMerge/>
            <w:tcBorders>
              <w:top w:val="single" w:sz="4" w:space="0" w:color="000000"/>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ind w:left="-70"/>
              <w:rPr>
                <w:rFonts w:ascii="Calibri" w:hAnsi="Calibri"/>
                <w:sz w:val="22"/>
              </w:rPr>
            </w:pPr>
            <w:r w:rsidRPr="007F178A">
              <w:rPr>
                <w:rFonts w:ascii="Calibri" w:hAnsi="Calibri"/>
                <w:sz w:val="22"/>
              </w:rPr>
              <w:t>Als geregistreerde gebruiker</w:t>
            </w:r>
          </w:p>
          <w:p w:rsidR="00000000" w:rsidRPr="007F178A" w:rsidRDefault="00961867">
            <w:pPr>
              <w:numPr>
                <w:ilvl w:val="0"/>
                <w:numId w:val="3"/>
              </w:numPr>
              <w:ind w:left="830"/>
              <w:rPr>
                <w:rFonts w:ascii="Calibri" w:hAnsi="Calibri"/>
                <w:sz w:val="22"/>
              </w:rPr>
            </w:pPr>
            <w:r w:rsidRPr="007F178A">
              <w:rPr>
                <w:rFonts w:ascii="Calibri" w:hAnsi="Calibri"/>
                <w:sz w:val="22"/>
              </w:rPr>
              <w:t>Gebruiker kan Email en Wachtwoord invullen.</w:t>
            </w:r>
          </w:p>
          <w:p w:rsidR="00000000" w:rsidRPr="007F178A" w:rsidRDefault="00961867">
            <w:pPr>
              <w:numPr>
                <w:ilvl w:val="0"/>
                <w:numId w:val="3"/>
              </w:numPr>
              <w:ind w:left="830"/>
              <w:rPr>
                <w:rFonts w:ascii="Calibri" w:hAnsi="Calibri"/>
                <w:sz w:val="22"/>
              </w:rPr>
            </w:pPr>
            <w:r w:rsidRPr="007F178A">
              <w:rPr>
                <w:rFonts w:ascii="Calibri" w:hAnsi="Calibri"/>
                <w:sz w:val="22"/>
              </w:rPr>
              <w:t>Gebruiker kan op Inloggen klikken</w:t>
            </w:r>
          </w:p>
          <w:p w:rsidR="00000000" w:rsidRPr="007F178A" w:rsidRDefault="00961867">
            <w:pPr>
              <w:numPr>
                <w:ilvl w:val="0"/>
                <w:numId w:val="3"/>
              </w:numPr>
              <w:ind w:left="830"/>
              <w:rPr>
                <w:rFonts w:ascii="Calibri" w:hAnsi="Calibri"/>
                <w:sz w:val="22"/>
              </w:rPr>
            </w:pPr>
            <w:r w:rsidRPr="007F178A">
              <w:rPr>
                <w:rFonts w:ascii="Calibri" w:hAnsi="Calibri"/>
                <w:sz w:val="22"/>
              </w:rPr>
              <w:t>Systeem checkt inloggegevens</w:t>
            </w:r>
          </w:p>
          <w:p w:rsidR="00000000" w:rsidRPr="007F178A" w:rsidRDefault="00961867">
            <w:pPr>
              <w:numPr>
                <w:ilvl w:val="0"/>
                <w:numId w:val="3"/>
              </w:numPr>
              <w:ind w:left="830"/>
              <w:rPr>
                <w:rFonts w:ascii="Calibri" w:hAnsi="Calibri"/>
                <w:sz w:val="22"/>
              </w:rPr>
            </w:pPr>
            <w:r w:rsidRPr="007F178A">
              <w:rPr>
                <w:rFonts w:ascii="Calibri" w:hAnsi="Calibri"/>
                <w:sz w:val="22"/>
              </w:rPr>
              <w:t>Systeem toont meldi</w:t>
            </w:r>
            <w:r w:rsidRPr="007F178A">
              <w:rPr>
                <w:rFonts w:ascii="Calibri" w:hAnsi="Calibri"/>
                <w:sz w:val="22"/>
              </w:rPr>
              <w:t>ng of de landingspagina die bij de rol van de gebruiker hoort.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vMerge/>
            <w:tcBorders>
              <w:top w:val="single" w:sz="4" w:space="0" w:color="000000"/>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ind w:left="-70"/>
              <w:rPr>
                <w:rFonts w:ascii="Calibri" w:hAnsi="Calibri"/>
                <w:sz w:val="22"/>
              </w:rPr>
            </w:pPr>
            <w:r w:rsidRPr="007F178A">
              <w:rPr>
                <w:rFonts w:ascii="Calibri" w:hAnsi="Calibri"/>
                <w:sz w:val="22"/>
              </w:rPr>
              <w:t>Anders</w:t>
            </w:r>
          </w:p>
          <w:p w:rsidR="00000000" w:rsidRPr="007F178A" w:rsidRDefault="00961867">
            <w:pPr>
              <w:numPr>
                <w:ilvl w:val="0"/>
                <w:numId w:val="3"/>
              </w:numPr>
              <w:ind w:left="830"/>
              <w:rPr>
                <w:rFonts w:ascii="Calibri" w:hAnsi="Calibri"/>
                <w:sz w:val="22"/>
              </w:rPr>
            </w:pPr>
            <w:r w:rsidRPr="007F178A">
              <w:rPr>
                <w:rFonts w:ascii="Calibri" w:hAnsi="Calibri"/>
                <w:sz w:val="22"/>
              </w:rPr>
              <w:t xml:space="preserve">Gebruiker kan op </w:t>
            </w:r>
            <w:r w:rsidRPr="007F178A">
              <w:rPr>
                <w:rFonts w:ascii="Calibri" w:hAnsi="Calibri"/>
                <w:i/>
                <w:iCs/>
                <w:sz w:val="22"/>
              </w:rPr>
              <w:t>Maak er hier eentje aan</w:t>
            </w:r>
            <w:r w:rsidRPr="007F178A">
              <w:rPr>
                <w:rFonts w:ascii="Calibri" w:hAnsi="Calibri"/>
                <w:sz w:val="22"/>
              </w:rPr>
              <w:t xml:space="preserve"> klikken.</w:t>
            </w:r>
          </w:p>
          <w:p w:rsidR="00000000" w:rsidRPr="007F178A" w:rsidRDefault="00961867">
            <w:pPr>
              <w:numPr>
                <w:ilvl w:val="0"/>
                <w:numId w:val="3"/>
              </w:numPr>
              <w:ind w:left="830"/>
              <w:rPr>
                <w:rFonts w:ascii="Calibri" w:hAnsi="Calibri"/>
                <w:sz w:val="22"/>
              </w:rPr>
            </w:pPr>
            <w:r w:rsidRPr="007F178A">
              <w:rPr>
                <w:rFonts w:ascii="Calibri" w:hAnsi="Calibri"/>
                <w:sz w:val="22"/>
              </w:rPr>
              <w:t xml:space="preserve">Systeem toont scherm </w:t>
            </w:r>
            <w:r w:rsidRPr="007F178A">
              <w:rPr>
                <w:rFonts w:ascii="Calibri" w:hAnsi="Calibri"/>
                <w:i/>
                <w:iCs/>
                <w:sz w:val="22"/>
              </w:rPr>
              <w:t>1.2.1 Registreren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rPr>
          <w:rFonts w:ascii="Calibri" w:hAnsi="Calibri"/>
          <w:sz w:val="22"/>
        </w:rPr>
      </w:pPr>
    </w:p>
    <w:tbl>
      <w:tblPr>
        <w:tblW w:w="0" w:type="auto"/>
        <w:tblInd w:w="-40"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2"/>
              <w:rPr>
                <w:rFonts w:ascii="Calibri" w:hAnsi="Calibri"/>
              </w:rPr>
            </w:pPr>
            <w:bookmarkStart w:id="19" w:name="__RefHeading__1054_1517660332"/>
            <w:bookmarkStart w:id="20" w:name="__RefHeading__1813_591310933"/>
            <w:bookmarkStart w:id="21" w:name="__RefHeading__73_920301083"/>
            <w:bookmarkStart w:id="22" w:name="__RefHeading___Toc54810049"/>
            <w:bookmarkStart w:id="23" w:name="__RefHeading__654_1552270220"/>
            <w:bookmarkStart w:id="24" w:name="__RefHeading__851_591310933"/>
            <w:bookmarkEnd w:id="19"/>
            <w:bookmarkEnd w:id="20"/>
            <w:bookmarkEnd w:id="21"/>
            <w:bookmarkEnd w:id="22"/>
            <w:bookmarkEnd w:id="23"/>
            <w:bookmarkEnd w:id="24"/>
            <w:r w:rsidRPr="007F178A">
              <w:rPr>
                <w:rFonts w:ascii="Calibri" w:hAnsi="Calibri"/>
                <w:color w:val="FFFFFF"/>
              </w:rPr>
              <w:t>1.2 Account aanmaken</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een niet geregistreerde gebruiker van Ultima Casa wil ik een ac</w:t>
            </w:r>
            <w:r w:rsidRPr="007F178A">
              <w:rPr>
                <w:rFonts w:ascii="Calibri" w:hAnsi="Calibri"/>
                <w:sz w:val="22"/>
              </w:rPr>
              <w:t xml:space="preserve">count kunnen aanmaken. </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25" w:name="__RefHeading__1056_1517660332"/>
            <w:bookmarkStart w:id="26" w:name="__RefHeading__1815_591310933"/>
            <w:bookmarkStart w:id="27" w:name="__RefHeading__75_920301083"/>
            <w:bookmarkStart w:id="28" w:name="__RefHeading___Toc54810050"/>
            <w:bookmarkStart w:id="29" w:name="__RefHeading__656_1552270220"/>
            <w:bookmarkStart w:id="30" w:name="__RefHeading__853_591310933"/>
            <w:bookmarkEnd w:id="25"/>
            <w:bookmarkEnd w:id="26"/>
            <w:bookmarkEnd w:id="27"/>
            <w:bookmarkEnd w:id="28"/>
            <w:bookmarkEnd w:id="29"/>
            <w:bookmarkEnd w:id="30"/>
            <w:r w:rsidRPr="007F178A">
              <w:rPr>
                <w:rFonts w:ascii="Calibri" w:hAnsi="Calibri"/>
              </w:rPr>
              <w:t>1.2.1 Registreren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440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nieuwe relatie wil ik me registreren, zodat Ultima Casa mij als relatie herkent.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scherm </w:t>
            </w:r>
            <w:r w:rsidRPr="007F178A">
              <w:rPr>
                <w:rFonts w:ascii="Calibri" w:hAnsi="Calibri"/>
                <w:i/>
                <w:iCs/>
                <w:sz w:val="22"/>
              </w:rPr>
              <w:t>1.2.1 Registreren</w:t>
            </w:r>
          </w:p>
          <w:p w:rsidR="00000000" w:rsidRPr="007F178A" w:rsidRDefault="00961867">
            <w:pPr>
              <w:numPr>
                <w:ilvl w:val="0"/>
                <w:numId w:val="2"/>
              </w:numPr>
              <w:rPr>
                <w:rFonts w:ascii="Calibri" w:hAnsi="Calibri"/>
                <w:sz w:val="22"/>
              </w:rPr>
            </w:pPr>
            <w:r w:rsidRPr="007F178A">
              <w:rPr>
                <w:rFonts w:ascii="Calibri" w:hAnsi="Calibri"/>
                <w:sz w:val="22"/>
              </w:rPr>
              <w:t>Gebruiker kan Naam, Email, Wachtwoor</w:t>
            </w:r>
            <w:r w:rsidRPr="007F178A">
              <w:rPr>
                <w:rFonts w:ascii="Calibri" w:hAnsi="Calibri"/>
                <w:sz w:val="22"/>
              </w:rPr>
              <w:t>d en Mobiel telefoonnummer invullen.</w:t>
            </w:r>
          </w:p>
          <w:p w:rsidR="00000000" w:rsidRPr="007F178A" w:rsidRDefault="00961867">
            <w:pPr>
              <w:numPr>
                <w:ilvl w:val="0"/>
                <w:numId w:val="2"/>
              </w:numPr>
              <w:rPr>
                <w:rFonts w:ascii="Calibri" w:hAnsi="Calibri"/>
                <w:sz w:val="22"/>
              </w:rPr>
            </w:pPr>
            <w:r w:rsidRPr="007F178A">
              <w:rPr>
                <w:rFonts w:ascii="Calibri" w:hAnsi="Calibri"/>
                <w:sz w:val="22"/>
              </w:rPr>
              <w:t>Gebruiker kan op Maak Account klikken</w:t>
            </w:r>
          </w:p>
          <w:p w:rsidR="00000000" w:rsidRPr="007F178A" w:rsidRDefault="00961867">
            <w:pPr>
              <w:numPr>
                <w:ilvl w:val="0"/>
                <w:numId w:val="2"/>
              </w:numPr>
              <w:rPr>
                <w:rFonts w:ascii="Calibri" w:hAnsi="Calibri"/>
                <w:sz w:val="22"/>
              </w:rPr>
            </w:pPr>
            <w:r w:rsidRPr="007F178A">
              <w:rPr>
                <w:rFonts w:ascii="Calibri" w:hAnsi="Calibri"/>
                <w:sz w:val="22"/>
              </w:rPr>
              <w:lastRenderedPageBreak/>
              <w:t>Systeem controleert of het e-mailadres al voorkomt in de database.</w:t>
            </w:r>
          </w:p>
          <w:p w:rsidR="00000000" w:rsidRPr="007F178A" w:rsidRDefault="00961867">
            <w:pPr>
              <w:numPr>
                <w:ilvl w:val="0"/>
                <w:numId w:val="2"/>
              </w:numPr>
              <w:rPr>
                <w:rFonts w:ascii="Calibri" w:hAnsi="Calibri"/>
                <w:sz w:val="22"/>
              </w:rPr>
            </w:pPr>
            <w:r w:rsidRPr="007F178A">
              <w:rPr>
                <w:rFonts w:ascii="Calibri" w:hAnsi="Calibri"/>
                <w:sz w:val="22"/>
              </w:rPr>
              <w:t>Systeem slaat gegevens 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melding </w:t>
            </w:r>
          </w:p>
          <w:p w:rsidR="00000000" w:rsidRPr="007F178A" w:rsidRDefault="00961867">
            <w:pPr>
              <w:numPr>
                <w:ilvl w:val="0"/>
                <w:numId w:val="2"/>
              </w:numPr>
              <w:rPr>
                <w:rFonts w:ascii="Calibri" w:hAnsi="Calibri"/>
                <w:sz w:val="22"/>
              </w:rPr>
            </w:pPr>
            <w:r w:rsidRPr="007F178A">
              <w:rPr>
                <w:rFonts w:ascii="Calibri" w:hAnsi="Calibri"/>
                <w:sz w:val="22"/>
              </w:rPr>
              <w:t>Systeem stuurt nieuwe gebruiker 7.4.1 E-mail bevestiging met acco</w:t>
            </w:r>
            <w:r w:rsidRPr="007F178A">
              <w:rPr>
                <w:rFonts w:ascii="Calibri" w:hAnsi="Calibri"/>
                <w:sz w:val="22"/>
              </w:rPr>
              <w:t>unt gegevens na succesvolle account aanvraag.</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pStyle w:val="Kop1"/>
        <w:rPr>
          <w:rFonts w:ascii="Calibri" w:hAnsi="Calibri"/>
        </w:rPr>
      </w:pPr>
    </w:p>
    <w:p w:rsidR="00000000" w:rsidRPr="007F178A" w:rsidRDefault="00961867">
      <w:pPr>
        <w:pStyle w:val="Kop1"/>
        <w:pageBreakBefore/>
        <w:rPr>
          <w:rFonts w:ascii="Calibri" w:hAnsi="Calibri"/>
          <w:color w:val="FFFFFF"/>
        </w:rPr>
      </w:pPr>
      <w:bookmarkStart w:id="31" w:name="__RefHeading__1058_1517660332"/>
      <w:bookmarkStart w:id="32" w:name="__RefHeading__1817_591310933"/>
      <w:bookmarkStart w:id="33" w:name="__RefHeading__855_591310933"/>
      <w:bookmarkEnd w:id="31"/>
      <w:bookmarkEnd w:id="32"/>
      <w:bookmarkEnd w:id="33"/>
      <w:r w:rsidRPr="007F178A">
        <w:rPr>
          <w:rFonts w:ascii="Calibri" w:hAnsi="Calibri"/>
        </w:rPr>
        <w:lastRenderedPageBreak/>
        <w:t>2 Mijn Ultima Casa</w:t>
      </w:r>
    </w:p>
    <w:tbl>
      <w:tblPr>
        <w:tblW w:w="0" w:type="auto"/>
        <w:tblInd w:w="-46"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2"/>
              <w:rPr>
                <w:rFonts w:ascii="Calibri" w:hAnsi="Calibri"/>
              </w:rPr>
            </w:pPr>
            <w:bookmarkStart w:id="34" w:name="__RefHeading__1060_1517660332"/>
            <w:bookmarkStart w:id="35" w:name="__RefHeading__1819_591310933"/>
            <w:bookmarkStart w:id="36" w:name="__RefHeading__77_920301083"/>
            <w:bookmarkStart w:id="37" w:name="__RefHeading__658_1552270220"/>
            <w:bookmarkStart w:id="38" w:name="__RefHeading__857_591310933"/>
            <w:bookmarkEnd w:id="34"/>
            <w:bookmarkEnd w:id="35"/>
            <w:bookmarkEnd w:id="36"/>
            <w:bookmarkEnd w:id="37"/>
            <w:bookmarkEnd w:id="38"/>
            <w:r w:rsidRPr="007F178A">
              <w:rPr>
                <w:rFonts w:ascii="Calibri" w:hAnsi="Calibri"/>
                <w:color w:val="FFFFFF"/>
              </w:rPr>
              <w:t>2.1 Huis kopen</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Nadat ik als relatie ingelogd ben wil ik in de rol van koper/verkoper Mijn Ultima Casa huizen kunnen beheren</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39" w:name="__RefHeading__1062_1517660332"/>
            <w:bookmarkStart w:id="40" w:name="__RefHeading__1821_591310933"/>
            <w:bookmarkStart w:id="41" w:name="__RefHeading__79_920301083"/>
            <w:bookmarkStart w:id="42" w:name="__RefHeading__660_1552270220"/>
            <w:bookmarkStart w:id="43" w:name="__RefHeading__859_591310933"/>
            <w:bookmarkEnd w:id="39"/>
            <w:bookmarkEnd w:id="40"/>
            <w:bookmarkEnd w:id="41"/>
            <w:bookmarkEnd w:id="42"/>
            <w:bookmarkEnd w:id="43"/>
            <w:r w:rsidRPr="007F178A">
              <w:rPr>
                <w:rFonts w:ascii="Calibri" w:hAnsi="Calibri"/>
              </w:rPr>
              <w:t>2.1.0 Overzicht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120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koper wil ik mijn huizen die ik misschien wil kopen in een overzicht zien. </w:t>
            </w:r>
            <w:r w:rsidRPr="007F178A">
              <w:rPr>
                <w:rFonts w:ascii="Calibri" w:hAnsi="Calibri"/>
                <w:sz w:val="22"/>
              </w:rPr>
              <w:br/>
              <w:t>In dit overzicht wil ik de overige functies van het huizen beheer kunnen oproepen.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scherm </w:t>
            </w:r>
            <w:r w:rsidRPr="007F178A">
              <w:rPr>
                <w:rFonts w:ascii="Calibri" w:hAnsi="Calibri"/>
                <w:i/>
                <w:iCs/>
                <w:sz w:val="22"/>
              </w:rPr>
              <w:t>2.1 Huis kopen</w:t>
            </w:r>
          </w:p>
          <w:p w:rsidR="00000000" w:rsidRPr="007F178A" w:rsidRDefault="00961867">
            <w:pPr>
              <w:ind w:left="-70"/>
              <w:rPr>
                <w:rFonts w:ascii="Calibri" w:hAnsi="Calibri"/>
                <w:sz w:val="22"/>
              </w:rPr>
            </w:pPr>
            <w:r w:rsidRPr="007F178A">
              <w:rPr>
                <w:rFonts w:ascii="Calibri" w:hAnsi="Calibri"/>
                <w:sz w:val="22"/>
              </w:rPr>
              <w:t>Gebr</w:t>
            </w:r>
            <w:r w:rsidRPr="007F178A">
              <w:rPr>
                <w:rFonts w:ascii="Calibri" w:hAnsi="Calibri"/>
                <w:sz w:val="22"/>
              </w:rPr>
              <w:t>uiker kan kiezen voor</w:t>
            </w:r>
          </w:p>
          <w:p w:rsidR="00000000" w:rsidRPr="007F178A" w:rsidRDefault="00961867">
            <w:pPr>
              <w:numPr>
                <w:ilvl w:val="0"/>
                <w:numId w:val="2"/>
              </w:numPr>
              <w:rPr>
                <w:rFonts w:ascii="Calibri" w:hAnsi="Calibri"/>
                <w:sz w:val="22"/>
              </w:rPr>
            </w:pPr>
            <w:r w:rsidRPr="007F178A">
              <w:rPr>
                <w:rFonts w:ascii="Calibri" w:hAnsi="Calibri"/>
                <w:sz w:val="22"/>
              </w:rPr>
              <w:t xml:space="preserve">Filteren van de persoonlijke huizenlijst: Systeem toont </w:t>
            </w:r>
            <w:r w:rsidRPr="007F178A">
              <w:rPr>
                <w:rFonts w:ascii="Calibri" w:hAnsi="Calibri"/>
                <w:i/>
                <w:iCs/>
                <w:sz w:val="22"/>
              </w:rPr>
              <w:t>2.1.1 Lijst filteren</w:t>
            </w:r>
          </w:p>
          <w:p w:rsidR="00000000" w:rsidRPr="007F178A" w:rsidRDefault="00961867">
            <w:pPr>
              <w:numPr>
                <w:ilvl w:val="0"/>
                <w:numId w:val="2"/>
              </w:numPr>
              <w:rPr>
                <w:rFonts w:ascii="Calibri" w:hAnsi="Calibri"/>
                <w:sz w:val="22"/>
              </w:rPr>
            </w:pPr>
            <w:r w:rsidRPr="007F178A">
              <w:rPr>
                <w:rFonts w:ascii="Calibri" w:hAnsi="Calibri"/>
                <w:sz w:val="22"/>
              </w:rPr>
              <w:t xml:space="preserve">Huis toevoegen: Systeem toont </w:t>
            </w:r>
            <w:r w:rsidRPr="007F178A">
              <w:rPr>
                <w:rFonts w:ascii="Calibri" w:hAnsi="Calibri"/>
                <w:i/>
                <w:iCs/>
                <w:sz w:val="22"/>
              </w:rPr>
              <w:t>2.1.2 Huis toevoegen aan de lijst</w:t>
            </w:r>
          </w:p>
          <w:p w:rsidR="00000000" w:rsidRPr="007F178A" w:rsidRDefault="00961867">
            <w:pPr>
              <w:numPr>
                <w:ilvl w:val="0"/>
                <w:numId w:val="2"/>
              </w:numPr>
              <w:rPr>
                <w:rFonts w:ascii="Calibri" w:hAnsi="Calibri"/>
                <w:sz w:val="22"/>
              </w:rPr>
            </w:pPr>
            <w:r w:rsidRPr="007F178A">
              <w:rPr>
                <w:rFonts w:ascii="Calibri" w:hAnsi="Calibri"/>
                <w:sz w:val="22"/>
              </w:rPr>
              <w:t xml:space="preserve">Bod uitbrengen: Systeem toont </w:t>
            </w:r>
            <w:r w:rsidRPr="007F178A">
              <w:rPr>
                <w:rFonts w:ascii="Calibri" w:hAnsi="Calibri"/>
                <w:i/>
                <w:iCs/>
                <w:sz w:val="22"/>
              </w:rPr>
              <w:t>2.1.3 Bod uitbrengen</w:t>
            </w:r>
          </w:p>
          <w:p w:rsidR="00000000" w:rsidRPr="007F178A" w:rsidRDefault="00961867">
            <w:pPr>
              <w:numPr>
                <w:ilvl w:val="0"/>
                <w:numId w:val="2"/>
              </w:numPr>
              <w:rPr>
                <w:rFonts w:ascii="Calibri" w:hAnsi="Calibri"/>
                <w:sz w:val="22"/>
              </w:rPr>
            </w:pPr>
            <w:r w:rsidRPr="007F178A">
              <w:rPr>
                <w:rFonts w:ascii="Calibri" w:hAnsi="Calibri"/>
                <w:sz w:val="22"/>
              </w:rPr>
              <w:t>Contact opnemen met de verkoper: Systeem t</w:t>
            </w:r>
            <w:r w:rsidRPr="007F178A">
              <w:rPr>
                <w:rFonts w:ascii="Calibri" w:hAnsi="Calibri"/>
                <w:sz w:val="22"/>
              </w:rPr>
              <w:t xml:space="preserve">oont </w:t>
            </w:r>
            <w:r w:rsidRPr="007F178A">
              <w:rPr>
                <w:rFonts w:ascii="Calibri" w:hAnsi="Calibri"/>
                <w:i/>
                <w:iCs/>
                <w:sz w:val="22"/>
              </w:rPr>
              <w:t>2.1.4 De verkoper een e-mail sturen</w:t>
            </w:r>
          </w:p>
          <w:p w:rsidR="00000000" w:rsidRPr="007F178A" w:rsidRDefault="00961867">
            <w:pPr>
              <w:numPr>
                <w:ilvl w:val="0"/>
                <w:numId w:val="2"/>
              </w:numPr>
              <w:rPr>
                <w:rFonts w:ascii="Calibri" w:hAnsi="Calibri"/>
                <w:sz w:val="22"/>
              </w:rPr>
            </w:pPr>
            <w:r w:rsidRPr="007F178A">
              <w:rPr>
                <w:rFonts w:ascii="Calibri" w:hAnsi="Calibri"/>
                <w:sz w:val="22"/>
              </w:rPr>
              <w:t xml:space="preserve">Een huis uit de persoonlijke lijst verwijderen: Systeem toont </w:t>
            </w:r>
            <w:r w:rsidRPr="007F178A">
              <w:rPr>
                <w:rFonts w:ascii="Calibri" w:hAnsi="Calibri"/>
                <w:i/>
                <w:iCs/>
                <w:sz w:val="22"/>
              </w:rPr>
              <w:t>2.1.5 Huis verwijderen uit de lijst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44" w:name="__RefHeading__1064_1517660332"/>
            <w:bookmarkStart w:id="45" w:name="__RefHeading__1823_591310933"/>
            <w:bookmarkStart w:id="46" w:name="__RefHeading__81_920301083"/>
            <w:bookmarkStart w:id="47" w:name="__RefHeading__662_1552270220"/>
            <w:bookmarkStart w:id="48" w:name="__RefHeading__861_591310933"/>
            <w:bookmarkEnd w:id="44"/>
            <w:bookmarkEnd w:id="45"/>
            <w:bookmarkEnd w:id="46"/>
            <w:bookmarkEnd w:id="47"/>
            <w:bookmarkEnd w:id="48"/>
            <w:r w:rsidRPr="007F178A">
              <w:rPr>
                <w:rFonts w:ascii="Calibri" w:hAnsi="Calibri"/>
              </w:rPr>
              <w:t>2.1.1 Lijst filteren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160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mijn persoonlijke huizenlijst kunnen filteren op de datum vanaf wanne</w:t>
            </w:r>
            <w:r w:rsidRPr="007F178A">
              <w:rPr>
                <w:rFonts w:ascii="Calibri" w:hAnsi="Calibri"/>
                <w:sz w:val="22"/>
              </w:rPr>
              <w:t>er het huis te koop staat, een minimum bod of een willekeurig zoekcriterium.</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ziet scherm 2.1.1.</w:t>
            </w:r>
            <w:r w:rsidRPr="007F178A">
              <w:rPr>
                <w:rFonts w:ascii="Calibri" w:hAnsi="Calibri"/>
                <w:i/>
                <w:iCs/>
                <w:sz w:val="22"/>
              </w:rPr>
              <w:t xml:space="preserve"> Lijst filteren</w:t>
            </w:r>
            <w:r w:rsidRPr="007F178A">
              <w:rPr>
                <w:rFonts w:ascii="Calibri" w:hAnsi="Calibri"/>
                <w:sz w:val="22"/>
              </w:rPr>
              <w:t xml:space="preserve"> </w:t>
            </w:r>
          </w:p>
          <w:p w:rsidR="00000000" w:rsidRPr="007F178A" w:rsidRDefault="00961867">
            <w:p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 xml:space="preserve">de velden </w:t>
            </w:r>
            <w:r w:rsidRPr="007F178A">
              <w:rPr>
                <w:rFonts w:ascii="Calibri" w:hAnsi="Calibri"/>
                <w:i/>
                <w:iCs/>
                <w:sz w:val="22"/>
              </w:rPr>
              <w:t xml:space="preserve">Te koop sinds, Vanaf Bod </w:t>
            </w:r>
            <w:r w:rsidRPr="007F178A">
              <w:rPr>
                <w:rFonts w:ascii="Calibri" w:hAnsi="Calibri"/>
                <w:sz w:val="22"/>
              </w:rPr>
              <w:t xml:space="preserve">of </w:t>
            </w:r>
            <w:r w:rsidRPr="007F178A">
              <w:rPr>
                <w:rFonts w:ascii="Calibri" w:hAnsi="Calibri"/>
                <w:i/>
                <w:iCs/>
                <w:sz w:val="22"/>
              </w:rPr>
              <w:t>Zoek alles</w:t>
            </w:r>
            <w:r w:rsidRPr="007F178A">
              <w:rPr>
                <w:rFonts w:ascii="Calibri" w:hAnsi="Calibri"/>
                <w:sz w:val="22"/>
              </w:rPr>
              <w:t xml:space="preserve"> invullen </w:t>
            </w:r>
          </w:p>
          <w:p w:rsidR="00000000" w:rsidRPr="007F178A" w:rsidRDefault="00961867">
            <w:pPr>
              <w:numPr>
                <w:ilvl w:val="0"/>
                <w:numId w:val="2"/>
              </w:numPr>
              <w:rPr>
                <w:rFonts w:ascii="Calibri" w:hAnsi="Calibri"/>
                <w:sz w:val="22"/>
              </w:rPr>
            </w:pPr>
            <w:r w:rsidRPr="007F178A">
              <w:rPr>
                <w:rFonts w:ascii="Calibri" w:hAnsi="Calibri"/>
                <w:sz w:val="22"/>
              </w:rPr>
              <w:t xml:space="preserve">het filter laten toepassen; systeem toont scherm </w:t>
            </w:r>
            <w:r w:rsidRPr="007F178A">
              <w:rPr>
                <w:rFonts w:ascii="Calibri" w:hAnsi="Calibri"/>
                <w:i/>
                <w:iCs/>
                <w:sz w:val="22"/>
              </w:rPr>
              <w:t>2.1 Huis ko</w:t>
            </w:r>
            <w:r w:rsidRPr="007F178A">
              <w:rPr>
                <w:rFonts w:ascii="Calibri" w:hAnsi="Calibri"/>
                <w:i/>
                <w:iCs/>
                <w:sz w:val="22"/>
              </w:rPr>
              <w:t xml:space="preserve">pen </w:t>
            </w:r>
            <w:r w:rsidRPr="007F178A">
              <w:rPr>
                <w:rFonts w:ascii="Calibri" w:hAnsi="Calibri"/>
                <w:sz w:val="22"/>
              </w:rPr>
              <w:t>met de gefilterde huizenlijst.</w:t>
            </w:r>
          </w:p>
          <w:p w:rsidR="00000000" w:rsidRPr="007F178A" w:rsidRDefault="00961867">
            <w:pPr>
              <w:numPr>
                <w:ilvl w:val="0"/>
                <w:numId w:val="2"/>
              </w:numPr>
              <w:rPr>
                <w:rFonts w:ascii="Calibri" w:hAnsi="Calibri"/>
                <w:sz w:val="22"/>
              </w:rPr>
            </w:pPr>
            <w:r w:rsidRPr="007F178A">
              <w:rPr>
                <w:rFonts w:ascii="Calibri" w:hAnsi="Calibri"/>
                <w:sz w:val="22"/>
              </w:rPr>
              <w:t xml:space="preserve">het filter laten opheffen; systeem toont scherm </w:t>
            </w:r>
            <w:r w:rsidRPr="007F178A">
              <w:rPr>
                <w:rFonts w:ascii="Calibri" w:hAnsi="Calibri"/>
                <w:i/>
                <w:iCs/>
                <w:sz w:val="22"/>
              </w:rPr>
              <w:t xml:space="preserve">2.1 Huis kopen </w:t>
            </w:r>
            <w:r w:rsidRPr="007F178A">
              <w:rPr>
                <w:rFonts w:ascii="Calibri" w:hAnsi="Calibri"/>
                <w:sz w:val="22"/>
              </w:rPr>
              <w:t>met al mijn huizen.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49" w:name="__RefHeading__1066_1517660332"/>
            <w:bookmarkStart w:id="50" w:name="__RefHeading__1825_591310933"/>
            <w:bookmarkStart w:id="51" w:name="__RefHeading__83_920301083"/>
            <w:bookmarkStart w:id="52" w:name="__RefHeading__664_1552270220"/>
            <w:bookmarkStart w:id="53" w:name="__RefHeading__863_591310933"/>
            <w:bookmarkEnd w:id="49"/>
            <w:bookmarkEnd w:id="50"/>
            <w:bookmarkEnd w:id="51"/>
            <w:bookmarkEnd w:id="52"/>
            <w:bookmarkEnd w:id="53"/>
            <w:r w:rsidRPr="007F178A">
              <w:rPr>
                <w:rFonts w:ascii="Calibri" w:hAnsi="Calibri"/>
              </w:rPr>
              <w:lastRenderedPageBreak/>
              <w:t>2.1.2 Huis toevoegen aan de lijst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140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een huis kunnen toevoegen aan mijn persoonlijke huizenlijst.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ziet</w:t>
            </w:r>
            <w:r w:rsidRPr="007F178A">
              <w:rPr>
                <w:rFonts w:ascii="Calibri" w:hAnsi="Calibri"/>
                <w:i/>
                <w:iCs/>
                <w:sz w:val="22"/>
              </w:rPr>
              <w:t xml:space="preserve"> 2</w:t>
            </w:r>
            <w:r w:rsidRPr="007F178A">
              <w:rPr>
                <w:rFonts w:ascii="Calibri" w:hAnsi="Calibri"/>
                <w:i/>
                <w:iCs/>
                <w:sz w:val="22"/>
              </w:rPr>
              <w:t xml:space="preserve">.1.2 Huis toevoegen aan de lijst </w:t>
            </w:r>
            <w:r w:rsidRPr="007F178A">
              <w:rPr>
                <w:rFonts w:ascii="Calibri" w:hAnsi="Calibri"/>
                <w:sz w:val="22"/>
              </w:rPr>
              <w:t>met de huidig beschikbare huizen.</w:t>
            </w:r>
          </w:p>
          <w:p w:rsidR="00000000" w:rsidRPr="007F178A" w:rsidRDefault="00961867">
            <w:p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 xml:space="preserve">de huizen filteren o.b.v. de persoonlijke zoekcriteria; systeem toont gefilterde lijst </w:t>
            </w:r>
            <w:r w:rsidRPr="007F178A">
              <w:rPr>
                <w:rFonts w:ascii="Calibri" w:hAnsi="Calibri"/>
                <w:i/>
                <w:iCs/>
                <w:sz w:val="22"/>
              </w:rPr>
              <w:t xml:space="preserve">2.1.2 Huis toevoegen aan de lijst </w:t>
            </w:r>
          </w:p>
          <w:p w:rsidR="00000000" w:rsidRPr="007F178A" w:rsidRDefault="00961867">
            <w:pPr>
              <w:numPr>
                <w:ilvl w:val="0"/>
                <w:numId w:val="2"/>
              </w:numPr>
              <w:rPr>
                <w:rFonts w:ascii="Calibri" w:hAnsi="Calibri"/>
                <w:sz w:val="22"/>
              </w:rPr>
            </w:pPr>
            <w:r w:rsidRPr="007F178A">
              <w:rPr>
                <w:rFonts w:ascii="Calibri" w:hAnsi="Calibri"/>
                <w:sz w:val="22"/>
              </w:rPr>
              <w:t>de filtering opheffen; systeem toont alle huidig bes</w:t>
            </w:r>
            <w:r w:rsidRPr="007F178A">
              <w:rPr>
                <w:rFonts w:ascii="Calibri" w:hAnsi="Calibri"/>
                <w:sz w:val="22"/>
              </w:rPr>
              <w:t xml:space="preserve">chikbare huizen in </w:t>
            </w:r>
            <w:r w:rsidRPr="007F178A">
              <w:rPr>
                <w:rFonts w:ascii="Calibri" w:hAnsi="Calibri"/>
                <w:i/>
                <w:iCs/>
                <w:sz w:val="22"/>
              </w:rPr>
              <w:t xml:space="preserve">2.1.2 Huis toevoegen aan de lijst </w:t>
            </w:r>
          </w:p>
          <w:p w:rsidR="00000000" w:rsidRPr="007F178A" w:rsidRDefault="00961867">
            <w:pPr>
              <w:numPr>
                <w:ilvl w:val="0"/>
                <w:numId w:val="2"/>
              </w:numPr>
              <w:rPr>
                <w:rFonts w:ascii="Calibri" w:hAnsi="Calibri"/>
                <w:sz w:val="22"/>
              </w:rPr>
            </w:pPr>
            <w:r w:rsidRPr="007F178A">
              <w:rPr>
                <w:rFonts w:ascii="Calibri" w:hAnsi="Calibri"/>
                <w:sz w:val="22"/>
              </w:rPr>
              <w:t xml:space="preserve">huis toevoegen aan de persoonlijke lijst. Systeem toont  (fout)melding en scherm </w:t>
            </w:r>
            <w:r w:rsidRPr="007F178A">
              <w:rPr>
                <w:rFonts w:ascii="Calibri" w:hAnsi="Calibri"/>
                <w:i/>
                <w:iCs/>
                <w:sz w:val="22"/>
              </w:rPr>
              <w:t xml:space="preserve">2.1 Huis kopen, </w:t>
            </w:r>
            <w:r w:rsidRPr="007F178A">
              <w:rPr>
                <w:rFonts w:ascii="Calibri" w:hAnsi="Calibri"/>
                <w:sz w:val="22"/>
              </w:rPr>
              <w:t>met de actuele huizenlijst</w:t>
            </w:r>
          </w:p>
          <w:p w:rsidR="00000000" w:rsidRPr="007F178A" w:rsidRDefault="00961867">
            <w:pPr>
              <w:numPr>
                <w:ilvl w:val="0"/>
                <w:numId w:val="2"/>
              </w:numPr>
              <w:rPr>
                <w:rFonts w:ascii="Calibri" w:hAnsi="Calibri"/>
                <w:sz w:val="22"/>
              </w:rPr>
            </w:pPr>
            <w:r w:rsidRPr="007F178A">
              <w:rPr>
                <w:rFonts w:ascii="Calibri" w:hAnsi="Calibri"/>
                <w:sz w:val="22"/>
              </w:rPr>
              <w:t xml:space="preserve">actie annuleren. Systeem toont scherm </w:t>
            </w:r>
            <w:r w:rsidRPr="007F178A">
              <w:rPr>
                <w:rFonts w:ascii="Calibri" w:hAnsi="Calibri"/>
                <w:i/>
                <w:iCs/>
                <w:sz w:val="22"/>
              </w:rPr>
              <w:t>2.1 Huis kopen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54" w:name="__RefHeading__1068_1517660332"/>
            <w:bookmarkStart w:id="55" w:name="__RefHeading__1827_591310933"/>
            <w:bookmarkStart w:id="56" w:name="__RefHeading__85_920301083"/>
            <w:bookmarkStart w:id="57" w:name="__RefHeading__666_1552270220"/>
            <w:bookmarkStart w:id="58" w:name="__RefHeading__865_591310933"/>
            <w:bookmarkEnd w:id="54"/>
            <w:bookmarkEnd w:id="55"/>
            <w:bookmarkEnd w:id="56"/>
            <w:bookmarkEnd w:id="57"/>
            <w:bookmarkEnd w:id="58"/>
            <w:r w:rsidRPr="007F178A">
              <w:rPr>
                <w:rFonts w:ascii="Calibri" w:hAnsi="Calibri"/>
              </w:rPr>
              <w:t>2.1.3 Bod uitbrengen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160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op één van de huizen uit mijn persoonlijke huizenlijst een bod kunnen uitbrengen.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ziet</w:t>
            </w:r>
            <w:r w:rsidRPr="007F178A">
              <w:rPr>
                <w:rFonts w:ascii="Calibri" w:hAnsi="Calibri"/>
                <w:i/>
                <w:iCs/>
                <w:sz w:val="22"/>
              </w:rPr>
              <w:t xml:space="preserve"> 2.1.3 Bod uitbrengen </w:t>
            </w:r>
            <w:r w:rsidRPr="007F178A">
              <w:rPr>
                <w:rFonts w:ascii="Calibri" w:hAnsi="Calibri"/>
                <w:sz w:val="22"/>
              </w:rPr>
              <w:t>met de huidige gegevens van het huis</w:t>
            </w:r>
          </w:p>
          <w:p w:rsidR="00000000" w:rsidRPr="007F178A" w:rsidRDefault="00961867">
            <w:p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 xml:space="preserve">een bod invullen. </w:t>
            </w:r>
          </w:p>
          <w:p w:rsidR="00000000" w:rsidRPr="007F178A" w:rsidRDefault="00961867">
            <w:pPr>
              <w:numPr>
                <w:ilvl w:val="0"/>
                <w:numId w:val="2"/>
              </w:numPr>
              <w:rPr>
                <w:rFonts w:ascii="Calibri" w:hAnsi="Calibri"/>
                <w:sz w:val="22"/>
              </w:rPr>
            </w:pPr>
            <w:r w:rsidRPr="007F178A">
              <w:rPr>
                <w:rFonts w:ascii="Calibri" w:hAnsi="Calibri"/>
                <w:sz w:val="22"/>
              </w:rPr>
              <w:t xml:space="preserve">het bod opslaan. Systeem toont (fout)melding </w:t>
            </w:r>
            <w:r w:rsidRPr="007F178A">
              <w:rPr>
                <w:rFonts w:ascii="Calibri" w:hAnsi="Calibri"/>
                <w:sz w:val="22"/>
              </w:rPr>
              <w:t xml:space="preserve">en scherm </w:t>
            </w:r>
            <w:r w:rsidRPr="007F178A">
              <w:rPr>
                <w:rFonts w:ascii="Calibri" w:hAnsi="Calibri"/>
                <w:i/>
                <w:iCs/>
                <w:sz w:val="22"/>
              </w:rPr>
              <w:t>2.1.3 Bod uitbrengen</w:t>
            </w:r>
            <w:r w:rsidRPr="007F178A">
              <w:rPr>
                <w:rFonts w:ascii="Calibri" w:hAnsi="Calibri"/>
                <w:sz w:val="22"/>
              </w:rPr>
              <w:t>. Het juiste bod staat in de lijst.</w:t>
            </w:r>
          </w:p>
          <w:p w:rsidR="00000000" w:rsidRPr="007F178A" w:rsidRDefault="00961867">
            <w:pPr>
              <w:numPr>
                <w:ilvl w:val="0"/>
                <w:numId w:val="2"/>
              </w:numPr>
              <w:rPr>
                <w:rFonts w:ascii="Calibri" w:hAnsi="Calibri"/>
                <w:sz w:val="22"/>
              </w:rPr>
            </w:pPr>
            <w:r w:rsidRPr="007F178A">
              <w:rPr>
                <w:rFonts w:ascii="Calibri" w:hAnsi="Calibri"/>
                <w:sz w:val="22"/>
              </w:rPr>
              <w:t xml:space="preserve">actie annuleren. Systeem toont scherm </w:t>
            </w:r>
            <w:r w:rsidRPr="007F178A">
              <w:rPr>
                <w:rFonts w:ascii="Calibri" w:hAnsi="Calibri"/>
                <w:i/>
                <w:iCs/>
                <w:sz w:val="22"/>
              </w:rPr>
              <w:t>2.1.3 Bod uitbrengen</w:t>
            </w:r>
            <w:r w:rsidRPr="007F178A">
              <w:rPr>
                <w:rFonts w:ascii="Calibri" w:hAnsi="Calibri"/>
                <w:sz w:val="22"/>
              </w:rPr>
              <w: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12776" w:type="dxa"/>
            <w:gridSpan w:val="2"/>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Style w:val="Nadruk"/>
                <w:rFonts w:ascii="Calibri" w:hAnsi="Calibri"/>
                <w:sz w:val="22"/>
                <w:szCs w:val="24"/>
              </w:rPr>
            </w:pPr>
            <w:bookmarkStart w:id="59" w:name="__RefHeading__1070_1517660332"/>
            <w:bookmarkStart w:id="60" w:name="__RefHeading__1829_591310933"/>
            <w:bookmarkStart w:id="61" w:name="__RefHeading__87_920301083"/>
            <w:bookmarkStart w:id="62" w:name="__RefHeading__668_1552270220"/>
            <w:bookmarkStart w:id="63" w:name="__RefHeading__867_591310933"/>
            <w:bookmarkEnd w:id="59"/>
            <w:bookmarkEnd w:id="60"/>
            <w:bookmarkEnd w:id="61"/>
            <w:bookmarkEnd w:id="62"/>
            <w:bookmarkEnd w:id="63"/>
            <w:r w:rsidRPr="007F178A">
              <w:rPr>
                <w:rStyle w:val="Nadruk"/>
                <w:rFonts w:ascii="Calibri" w:hAnsi="Calibri"/>
                <w:sz w:val="28"/>
              </w:rPr>
              <w:t>2.1.4 De verkoper een e-mail sturen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180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de verkoper een e-mail kunnen sturen om om bijvoorbeeld een bezichti</w:t>
            </w:r>
            <w:r w:rsidRPr="007F178A">
              <w:rPr>
                <w:rFonts w:ascii="Calibri" w:hAnsi="Calibri"/>
                <w:sz w:val="22"/>
              </w:rPr>
              <w:t xml:space="preserve">ging te plannen of om meer informatie op te vragen. </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rPr>
              <w:t>7.1 E-mail versturen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64" w:name="__RefHeading__1072_1517660332"/>
            <w:bookmarkStart w:id="65" w:name="__RefHeading__1831_591310933"/>
            <w:bookmarkStart w:id="66" w:name="__RefHeading__89_920301083"/>
            <w:bookmarkStart w:id="67" w:name="__RefHeading__670_1552270220"/>
            <w:bookmarkStart w:id="68" w:name="__RefHeading__869_591310933"/>
            <w:bookmarkEnd w:id="64"/>
            <w:bookmarkEnd w:id="65"/>
            <w:bookmarkEnd w:id="66"/>
            <w:bookmarkEnd w:id="67"/>
            <w:bookmarkEnd w:id="68"/>
            <w:r w:rsidRPr="007F178A">
              <w:rPr>
                <w:rFonts w:ascii="Calibri" w:hAnsi="Calibri"/>
              </w:rPr>
              <w:t>2.1.5 Huis verwijderen uit de lijst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170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een huis kunnen verwijderen uit mijn persoonlijke huizenlijst.</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scherm </w:t>
            </w:r>
            <w:r w:rsidRPr="007F178A">
              <w:rPr>
                <w:rFonts w:ascii="Calibri" w:hAnsi="Calibri"/>
                <w:i/>
                <w:iCs/>
                <w:sz w:val="22"/>
              </w:rPr>
              <w:t>2.1.5 Huis verwijderen</w:t>
            </w:r>
            <w:r w:rsidRPr="007F178A">
              <w:rPr>
                <w:rFonts w:ascii="Calibri" w:hAnsi="Calibri"/>
                <w:i/>
                <w:iCs/>
                <w:sz w:val="22"/>
              </w:rPr>
              <w:t xml:space="preserve"> uit de lijst</w:t>
            </w:r>
          </w:p>
          <w:p w:rsidR="00000000" w:rsidRPr="007F178A" w:rsidRDefault="00961867">
            <w:pPr>
              <w:rPr>
                <w:rFonts w:ascii="Calibri" w:hAnsi="Calibri"/>
                <w:sz w:val="22"/>
              </w:rPr>
            </w:pPr>
            <w:r w:rsidRPr="007F178A">
              <w:rPr>
                <w:rFonts w:ascii="Calibri" w:hAnsi="Calibri"/>
                <w:sz w:val="22"/>
              </w:rPr>
              <w:t xml:space="preserve">Gebruiker kan: </w:t>
            </w:r>
          </w:p>
          <w:p w:rsidR="00000000" w:rsidRPr="007F178A" w:rsidRDefault="00961867">
            <w:pPr>
              <w:numPr>
                <w:ilvl w:val="0"/>
                <w:numId w:val="2"/>
              </w:numPr>
              <w:rPr>
                <w:rFonts w:ascii="Calibri" w:hAnsi="Calibri"/>
                <w:sz w:val="22"/>
              </w:rPr>
            </w:pPr>
            <w:r w:rsidRPr="007F178A">
              <w:rPr>
                <w:rFonts w:ascii="Calibri" w:hAnsi="Calibri"/>
                <w:sz w:val="22"/>
              </w:rPr>
              <w:t xml:space="preserve">huis verwijderen uit de persoonlijke lijst. Systeem toont  (fout)melding en </w:t>
            </w:r>
            <w:r w:rsidRPr="007F178A">
              <w:rPr>
                <w:rFonts w:ascii="Calibri" w:hAnsi="Calibri"/>
                <w:sz w:val="22"/>
              </w:rPr>
              <w:lastRenderedPageBreak/>
              <w:t xml:space="preserve">scherm </w:t>
            </w:r>
            <w:r w:rsidRPr="007F178A">
              <w:rPr>
                <w:rFonts w:ascii="Calibri" w:hAnsi="Calibri"/>
                <w:i/>
                <w:iCs/>
                <w:sz w:val="22"/>
              </w:rPr>
              <w:t xml:space="preserve">2.1 Huis kopen, </w:t>
            </w:r>
            <w:r w:rsidRPr="007F178A">
              <w:rPr>
                <w:rFonts w:ascii="Calibri" w:hAnsi="Calibri"/>
                <w:sz w:val="22"/>
              </w:rPr>
              <w:t>met de actuele huizenlijst.</w:t>
            </w:r>
          </w:p>
          <w:p w:rsidR="00000000" w:rsidRPr="007F178A" w:rsidRDefault="00961867">
            <w:pPr>
              <w:numPr>
                <w:ilvl w:val="0"/>
                <w:numId w:val="2"/>
              </w:numPr>
              <w:rPr>
                <w:rFonts w:ascii="Calibri" w:hAnsi="Calibri"/>
                <w:sz w:val="22"/>
              </w:rPr>
            </w:pPr>
            <w:r w:rsidRPr="007F178A">
              <w:rPr>
                <w:rFonts w:ascii="Calibri" w:hAnsi="Calibri"/>
                <w:sz w:val="22"/>
              </w:rPr>
              <w:t xml:space="preserve">actie annuleren. </w:t>
            </w:r>
            <w:r w:rsidRPr="007F178A">
              <w:rPr>
                <w:rFonts w:ascii="Calibri" w:hAnsi="Calibri"/>
                <w:i/>
                <w:iCs/>
                <w:sz w:val="22"/>
              </w:rPr>
              <w:t>Systeem toont scherm 2.1 Huis kopen</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pStyle w:val="Plattetekst"/>
      </w:pPr>
    </w:p>
    <w:tbl>
      <w:tblPr>
        <w:tblW w:w="0" w:type="auto"/>
        <w:tblInd w:w="-46"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33FF"/>
          </w:tcPr>
          <w:p w:rsidR="00000000" w:rsidRPr="007F178A" w:rsidRDefault="00961867">
            <w:pPr>
              <w:pStyle w:val="Kop1"/>
              <w:rPr>
                <w:rFonts w:ascii="Calibri" w:hAnsi="Calibri"/>
              </w:rPr>
            </w:pPr>
            <w:bookmarkStart w:id="69" w:name="__RefHeading__1074_1517660332"/>
            <w:bookmarkStart w:id="70" w:name="__RefHeading__1833_591310933"/>
            <w:bookmarkStart w:id="71" w:name="__RefHeading__91_920301083"/>
            <w:bookmarkStart w:id="72" w:name="__RefHeading__871_591310933"/>
            <w:bookmarkEnd w:id="69"/>
            <w:bookmarkEnd w:id="70"/>
            <w:bookmarkEnd w:id="71"/>
            <w:bookmarkEnd w:id="72"/>
            <w:r w:rsidRPr="007F178A">
              <w:rPr>
                <w:rFonts w:ascii="Calibri" w:hAnsi="Calibri"/>
                <w:color w:val="FFFFFF"/>
              </w:rPr>
              <w:t>2.2 Zoekcriteria</w:t>
            </w:r>
          </w:p>
        </w:tc>
      </w:tr>
      <w:tr w:rsidR="00000000" w:rsidRPr="007F178A">
        <w:tc>
          <w:tcPr>
            <w:tcW w:w="14550" w:type="dxa"/>
            <w:gridSpan w:val="4"/>
            <w:tcBorders>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verschi</w:t>
            </w:r>
            <w:r w:rsidRPr="007F178A">
              <w:rPr>
                <w:rFonts w:ascii="Calibri" w:hAnsi="Calibri"/>
                <w:sz w:val="22"/>
              </w:rPr>
              <w:t>llende zoekcriteria aanleggen op basis waarvan ik te koop aangeboden huizen kan zoeken.</w:t>
            </w:r>
          </w:p>
        </w:tc>
      </w:tr>
      <w:tr w:rsidR="00000000" w:rsidRPr="007F178A">
        <w:tc>
          <w:tcPr>
            <w:tcW w:w="5110" w:type="dxa"/>
            <w:tcBorders>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73" w:name="__RefHeading__1076_1517660332"/>
            <w:bookmarkStart w:id="74" w:name="__RefHeading__1835_591310933"/>
            <w:bookmarkStart w:id="75" w:name="__RefHeading__873_591310933"/>
            <w:bookmarkEnd w:id="73"/>
            <w:bookmarkEnd w:id="74"/>
            <w:bookmarkEnd w:id="75"/>
            <w:r w:rsidRPr="007F178A">
              <w:rPr>
                <w:rFonts w:ascii="Calibri" w:hAnsi="Calibri"/>
              </w:rPr>
              <w:t>2.2.0 Overzicht</w:t>
            </w:r>
          </w:p>
        </w:tc>
        <w:tc>
          <w:tcPr>
            <w:tcW w:w="7666" w:type="dxa"/>
            <w:tcBorders>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p w:rsidR="00000000" w:rsidRPr="007F178A" w:rsidRDefault="00961867">
            <w:pPr>
              <w:rPr>
                <w:rFonts w:ascii="Calibri" w:hAnsi="Calibri"/>
                <w:sz w:val="22"/>
              </w:rPr>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520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een overzicht hebben met mijn zoekcriteria op basis waarvan ik huizen misschien w</w:t>
            </w:r>
            <w:r w:rsidRPr="007F178A">
              <w:rPr>
                <w:rFonts w:ascii="Calibri" w:hAnsi="Calibri"/>
                <w:sz w:val="22"/>
              </w:rPr>
              <w:t>il kopen.</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scherm </w:t>
            </w:r>
            <w:r w:rsidRPr="007F178A">
              <w:rPr>
                <w:rFonts w:ascii="Calibri" w:hAnsi="Calibri"/>
                <w:i/>
                <w:iCs/>
                <w:sz w:val="22"/>
              </w:rPr>
              <w:t>2.2.0 Overzicht</w:t>
            </w:r>
          </w:p>
          <w:p w:rsidR="00000000" w:rsidRPr="007F178A" w:rsidRDefault="00961867">
            <w:p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 xml:space="preserve">criterium toevoegen: </w:t>
            </w:r>
            <w:r w:rsidRPr="007F178A">
              <w:rPr>
                <w:rFonts w:ascii="Calibri" w:hAnsi="Calibri"/>
                <w:i/>
                <w:iCs/>
                <w:sz w:val="22"/>
              </w:rPr>
              <w:t>Systeem toont 2.2.1 Criterium toevoegen</w:t>
            </w:r>
          </w:p>
          <w:p w:rsidR="00000000" w:rsidRPr="007F178A" w:rsidRDefault="00961867">
            <w:pPr>
              <w:numPr>
                <w:ilvl w:val="0"/>
                <w:numId w:val="2"/>
              </w:numPr>
              <w:rPr>
                <w:rFonts w:ascii="Calibri" w:hAnsi="Calibri"/>
                <w:sz w:val="22"/>
              </w:rPr>
            </w:pPr>
            <w:r w:rsidRPr="007F178A">
              <w:rPr>
                <w:rFonts w:ascii="Calibri" w:hAnsi="Calibri"/>
                <w:sz w:val="22"/>
              </w:rPr>
              <w:t xml:space="preserve">criterium wijzigen: </w:t>
            </w:r>
            <w:r w:rsidRPr="007F178A">
              <w:rPr>
                <w:rFonts w:ascii="Calibri" w:hAnsi="Calibri"/>
                <w:i/>
                <w:iCs/>
                <w:sz w:val="22"/>
              </w:rPr>
              <w:t>Systeem toont 2.2.2 Criterium wijzigen</w:t>
            </w:r>
          </w:p>
          <w:p w:rsidR="00000000" w:rsidRPr="007F178A" w:rsidRDefault="00961867">
            <w:pPr>
              <w:numPr>
                <w:ilvl w:val="0"/>
                <w:numId w:val="2"/>
              </w:numPr>
              <w:rPr>
                <w:rFonts w:ascii="Calibri" w:hAnsi="Calibri"/>
                <w:sz w:val="22"/>
              </w:rPr>
            </w:pPr>
            <w:r w:rsidRPr="007F178A">
              <w:rPr>
                <w:rFonts w:ascii="Calibri" w:hAnsi="Calibri"/>
                <w:sz w:val="22"/>
              </w:rPr>
              <w:t xml:space="preserve">criterium verwijderen: </w:t>
            </w:r>
            <w:r w:rsidRPr="007F178A">
              <w:rPr>
                <w:rFonts w:ascii="Calibri" w:hAnsi="Calibri"/>
                <w:i/>
                <w:iCs/>
                <w:sz w:val="22"/>
              </w:rPr>
              <w:t>Syste</w:t>
            </w:r>
            <w:r w:rsidRPr="007F178A">
              <w:rPr>
                <w:rFonts w:ascii="Calibri" w:hAnsi="Calibri"/>
                <w:i/>
                <w:iCs/>
                <w:sz w:val="22"/>
              </w:rPr>
              <w:t>em toont 2.2.3 Criterium verwijderen</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76" w:name="__RefHeading__1078_1517660332"/>
            <w:bookmarkStart w:id="77" w:name="__RefHeading__1837_591310933"/>
            <w:bookmarkStart w:id="78" w:name="__RefHeading__93_920301083"/>
            <w:bookmarkStart w:id="79" w:name="__RefHeading__875_591310933"/>
            <w:bookmarkEnd w:id="76"/>
            <w:bookmarkEnd w:id="77"/>
            <w:bookmarkEnd w:id="78"/>
            <w:bookmarkEnd w:id="79"/>
            <w:r w:rsidRPr="007F178A">
              <w:rPr>
                <w:rFonts w:ascii="Calibri" w:hAnsi="Calibri"/>
              </w:rPr>
              <w:t>2.2.1 Criterium toevoegen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540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een persoonlijk criterium kunnen toevoegen.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ziet scherm 2.2.1.</w:t>
            </w:r>
            <w:r w:rsidRPr="007F178A">
              <w:rPr>
                <w:rFonts w:ascii="Calibri" w:hAnsi="Calibri"/>
                <w:i/>
                <w:iCs/>
                <w:sz w:val="22"/>
              </w:rPr>
              <w:t xml:space="preserve"> Criterium toevoegen</w:t>
            </w:r>
            <w:r w:rsidRPr="007F178A">
              <w:rPr>
                <w:rFonts w:ascii="Calibri" w:hAnsi="Calibri"/>
                <w:sz w:val="22"/>
              </w:rPr>
              <w:t xml:space="preserve"> </w:t>
            </w:r>
          </w:p>
          <w:p w:rsidR="00000000" w:rsidRPr="007F178A" w:rsidRDefault="00961867">
            <w:p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een criterium selecteren uit een lijst met nog niet eerde</w:t>
            </w:r>
            <w:r w:rsidRPr="007F178A">
              <w:rPr>
                <w:rFonts w:ascii="Calibri" w:hAnsi="Calibri"/>
                <w:sz w:val="22"/>
              </w:rPr>
              <w:t xml:space="preserve">r gekozen </w:t>
            </w:r>
            <w:r w:rsidRPr="007F178A">
              <w:rPr>
                <w:rFonts w:ascii="Calibri" w:hAnsi="Calibri"/>
                <w:i/>
                <w:iCs/>
                <w:sz w:val="22"/>
              </w:rPr>
              <w:t>Van-Tem</w:t>
            </w:r>
            <w:r w:rsidRPr="007F178A">
              <w:rPr>
                <w:rFonts w:ascii="Calibri" w:hAnsi="Calibri"/>
                <w:sz w:val="22"/>
              </w:rPr>
              <w:t xml:space="preserve"> criteria.</w:t>
            </w:r>
          </w:p>
          <w:p w:rsidR="00000000" w:rsidRPr="007F178A" w:rsidRDefault="00961867">
            <w:pPr>
              <w:numPr>
                <w:ilvl w:val="0"/>
                <w:numId w:val="2"/>
              </w:numPr>
              <w:rPr>
                <w:rFonts w:ascii="Calibri" w:hAnsi="Calibri"/>
                <w:sz w:val="22"/>
              </w:rPr>
            </w:pPr>
            <w:r w:rsidRPr="007F178A">
              <w:rPr>
                <w:rFonts w:ascii="Calibri" w:hAnsi="Calibri"/>
                <w:sz w:val="22"/>
              </w:rPr>
              <w:t>de velden bij Van en T/m invullen</w:t>
            </w:r>
          </w:p>
          <w:p w:rsidR="00000000" w:rsidRPr="007F178A" w:rsidRDefault="00961867">
            <w:pPr>
              <w:rPr>
                <w:rFonts w:ascii="Calibri" w:hAnsi="Calibri"/>
                <w:sz w:val="22"/>
              </w:rPr>
            </w:pPr>
            <w:r w:rsidRPr="007F178A">
              <w:rPr>
                <w:rFonts w:ascii="Calibri" w:hAnsi="Calibri"/>
                <w:sz w:val="22"/>
              </w:rPr>
              <w:t xml:space="preserve">en/of </w:t>
            </w:r>
          </w:p>
          <w:p w:rsidR="00000000" w:rsidRPr="007F178A" w:rsidRDefault="00961867">
            <w:pPr>
              <w:numPr>
                <w:ilvl w:val="0"/>
                <w:numId w:val="2"/>
              </w:numPr>
              <w:rPr>
                <w:rFonts w:ascii="Calibri" w:hAnsi="Calibri"/>
                <w:sz w:val="22"/>
              </w:rPr>
            </w:pPr>
            <w:r w:rsidRPr="007F178A">
              <w:rPr>
                <w:rFonts w:ascii="Calibri" w:hAnsi="Calibri"/>
                <w:sz w:val="22"/>
              </w:rPr>
              <w:t xml:space="preserve">een criterium selecteren uit een lijst met nog niet eerder gekozen </w:t>
            </w:r>
            <w:r w:rsidRPr="007F178A">
              <w:rPr>
                <w:rFonts w:ascii="Calibri" w:hAnsi="Calibri"/>
                <w:i/>
                <w:iCs/>
                <w:sz w:val="22"/>
              </w:rPr>
              <w:t>Ja-Nee</w:t>
            </w:r>
            <w:r w:rsidRPr="007F178A">
              <w:rPr>
                <w:rFonts w:ascii="Calibri" w:hAnsi="Calibri"/>
                <w:sz w:val="22"/>
              </w:rPr>
              <w:t xml:space="preserve"> criteria.</w:t>
            </w:r>
          </w:p>
          <w:p w:rsidR="00000000" w:rsidRPr="007F178A" w:rsidRDefault="00961867">
            <w:pPr>
              <w:numPr>
                <w:ilvl w:val="0"/>
                <w:numId w:val="2"/>
              </w:numPr>
              <w:rPr>
                <w:rFonts w:ascii="Calibri" w:hAnsi="Calibri"/>
                <w:sz w:val="22"/>
              </w:rPr>
            </w:pPr>
            <w:r w:rsidRPr="007F178A">
              <w:rPr>
                <w:rFonts w:ascii="Calibri" w:hAnsi="Calibri"/>
                <w:sz w:val="22"/>
              </w:rPr>
              <w:t>de waarde voor dit criterium kunnen aan- of uit vinken.</w:t>
            </w:r>
          </w:p>
          <w:p w:rsidR="00000000" w:rsidRPr="007F178A" w:rsidRDefault="00961867">
            <w:pPr>
              <w:numPr>
                <w:ilvl w:val="0"/>
                <w:numId w:val="2"/>
              </w:numPr>
              <w:rPr>
                <w:rFonts w:ascii="Calibri" w:hAnsi="Calibri"/>
                <w:sz w:val="22"/>
              </w:rPr>
            </w:pPr>
            <w:r w:rsidRPr="007F178A">
              <w:rPr>
                <w:rFonts w:ascii="Calibri" w:hAnsi="Calibri"/>
                <w:sz w:val="22"/>
              </w:rPr>
              <w:t xml:space="preserve">het criterium toevoegen; systeem toont scherm </w:t>
            </w:r>
            <w:r w:rsidRPr="007F178A">
              <w:rPr>
                <w:rFonts w:ascii="Calibri" w:hAnsi="Calibri"/>
                <w:i/>
                <w:iCs/>
                <w:sz w:val="22"/>
              </w:rPr>
              <w:t>2</w:t>
            </w:r>
            <w:r w:rsidRPr="007F178A">
              <w:rPr>
                <w:rFonts w:ascii="Calibri" w:hAnsi="Calibri"/>
                <w:i/>
                <w:iCs/>
                <w:sz w:val="22"/>
              </w:rPr>
              <w:t xml:space="preserve">.1 Huis kopen </w:t>
            </w:r>
            <w:r w:rsidRPr="007F178A">
              <w:rPr>
                <w:rFonts w:ascii="Calibri" w:hAnsi="Calibri"/>
                <w:sz w:val="22"/>
              </w:rPr>
              <w:t>met de juiste zoekcriteria</w:t>
            </w:r>
          </w:p>
          <w:p w:rsidR="00000000" w:rsidRPr="007F178A" w:rsidRDefault="00961867">
            <w:pPr>
              <w:numPr>
                <w:ilvl w:val="0"/>
                <w:numId w:val="2"/>
              </w:numPr>
              <w:rPr>
                <w:rFonts w:ascii="Calibri" w:hAnsi="Calibri"/>
                <w:sz w:val="22"/>
              </w:rPr>
            </w:pPr>
            <w:r w:rsidRPr="007F178A">
              <w:rPr>
                <w:rFonts w:ascii="Calibri" w:hAnsi="Calibri"/>
                <w:sz w:val="22"/>
              </w:rPr>
              <w:t xml:space="preserve">actie annuleren. </w:t>
            </w:r>
            <w:r w:rsidRPr="007F178A">
              <w:rPr>
                <w:rFonts w:ascii="Calibri" w:hAnsi="Calibri"/>
                <w:i/>
                <w:iCs/>
                <w:sz w:val="22"/>
              </w:rPr>
              <w:t xml:space="preserve">Systeem toont scherm 2.1 Huis kopen </w:t>
            </w:r>
            <w:r w:rsidRPr="007F178A">
              <w:rPr>
                <w:rFonts w:ascii="Calibri" w:hAnsi="Calibri"/>
                <w:sz w:val="22"/>
              </w:rPr>
              <w:t>met de juiste zoekcriteria</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80" w:name="__RefHeading__1080_1517660332"/>
            <w:bookmarkStart w:id="81" w:name="__RefHeading__1839_591310933"/>
            <w:bookmarkStart w:id="82" w:name="__RefHeading__95_920301083"/>
            <w:bookmarkStart w:id="83" w:name="__RefHeading__877_591310933"/>
            <w:bookmarkEnd w:id="80"/>
            <w:bookmarkEnd w:id="81"/>
            <w:bookmarkEnd w:id="82"/>
            <w:bookmarkEnd w:id="83"/>
            <w:r w:rsidRPr="007F178A">
              <w:rPr>
                <w:rFonts w:ascii="Calibri" w:hAnsi="Calibri"/>
              </w:rPr>
              <w:lastRenderedPageBreak/>
              <w:t>2.2.2 Criterium wijzigen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560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een persoonlijk criterium kunnen wijzigen.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ziet scherm 2.2.2</w:t>
            </w:r>
            <w:r w:rsidRPr="007F178A">
              <w:rPr>
                <w:rFonts w:ascii="Calibri" w:hAnsi="Calibri"/>
                <w:i/>
                <w:iCs/>
                <w:sz w:val="22"/>
              </w:rPr>
              <w:t xml:space="preserve"> Criterium wi</w:t>
            </w:r>
            <w:r w:rsidRPr="007F178A">
              <w:rPr>
                <w:rFonts w:ascii="Calibri" w:hAnsi="Calibri"/>
                <w:i/>
                <w:iCs/>
                <w:sz w:val="22"/>
              </w:rPr>
              <w:t>jzigen</w:t>
            </w:r>
            <w:r w:rsidRPr="007F178A">
              <w:rPr>
                <w:rFonts w:ascii="Calibri" w:hAnsi="Calibri"/>
                <w:sz w:val="22"/>
              </w:rPr>
              <w:t xml:space="preserve"> met de huidige waarde van het criterium</w:t>
            </w:r>
            <w:r w:rsidRPr="007F178A">
              <w:rPr>
                <w:rFonts w:ascii="Calibri" w:hAnsi="Calibri"/>
                <w:i/>
                <w:iCs/>
                <w:sz w:val="22"/>
              </w:rPr>
              <w:t xml:space="preserve"> </w:t>
            </w:r>
          </w:p>
          <w:p w:rsidR="00000000" w:rsidRPr="007F178A" w:rsidRDefault="00961867">
            <w:p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 xml:space="preserve">de waarde Van en T/m van het criterium wijzigen bij een </w:t>
            </w:r>
            <w:r w:rsidRPr="007F178A">
              <w:rPr>
                <w:rFonts w:ascii="Calibri" w:hAnsi="Calibri"/>
                <w:i/>
                <w:iCs/>
                <w:sz w:val="22"/>
              </w:rPr>
              <w:t>Van-Tem</w:t>
            </w:r>
            <w:r w:rsidRPr="007F178A">
              <w:rPr>
                <w:rFonts w:ascii="Calibri" w:hAnsi="Calibri"/>
                <w:sz w:val="22"/>
              </w:rPr>
              <w:t xml:space="preserve"> criterium.</w:t>
            </w:r>
          </w:p>
          <w:p w:rsidR="00000000" w:rsidRPr="007F178A" w:rsidRDefault="00961867">
            <w:pPr>
              <w:rPr>
                <w:rFonts w:ascii="Calibri" w:hAnsi="Calibri"/>
                <w:sz w:val="22"/>
              </w:rPr>
            </w:pPr>
            <w:r w:rsidRPr="007F178A">
              <w:rPr>
                <w:rFonts w:ascii="Calibri" w:hAnsi="Calibri"/>
                <w:sz w:val="22"/>
              </w:rPr>
              <w:t xml:space="preserve">of </w:t>
            </w:r>
          </w:p>
          <w:p w:rsidR="00000000" w:rsidRPr="007F178A" w:rsidRDefault="00961867">
            <w:pPr>
              <w:numPr>
                <w:ilvl w:val="0"/>
                <w:numId w:val="2"/>
              </w:numPr>
              <w:rPr>
                <w:rFonts w:ascii="Calibri" w:hAnsi="Calibri"/>
                <w:sz w:val="22"/>
              </w:rPr>
            </w:pPr>
            <w:r w:rsidRPr="007F178A">
              <w:rPr>
                <w:rFonts w:ascii="Calibri" w:hAnsi="Calibri"/>
                <w:sz w:val="22"/>
              </w:rPr>
              <w:t xml:space="preserve">de waarde voor het criterium kunnen aan- of uit vinken bij een </w:t>
            </w:r>
            <w:r w:rsidRPr="007F178A">
              <w:rPr>
                <w:rFonts w:ascii="Calibri" w:hAnsi="Calibri"/>
                <w:i/>
                <w:iCs/>
                <w:sz w:val="22"/>
              </w:rPr>
              <w:t>Ja-Nee</w:t>
            </w:r>
            <w:r w:rsidRPr="007F178A">
              <w:rPr>
                <w:rFonts w:ascii="Calibri" w:hAnsi="Calibri"/>
                <w:sz w:val="22"/>
              </w:rPr>
              <w:t xml:space="preserve"> criterium.</w:t>
            </w:r>
          </w:p>
          <w:p w:rsidR="00000000" w:rsidRPr="007F178A" w:rsidRDefault="00961867">
            <w:pPr>
              <w:numPr>
                <w:ilvl w:val="0"/>
                <w:numId w:val="2"/>
              </w:numPr>
              <w:rPr>
                <w:rFonts w:ascii="Calibri" w:hAnsi="Calibri"/>
                <w:sz w:val="22"/>
              </w:rPr>
            </w:pPr>
            <w:r w:rsidRPr="007F178A">
              <w:rPr>
                <w:rFonts w:ascii="Calibri" w:hAnsi="Calibri"/>
                <w:sz w:val="22"/>
              </w:rPr>
              <w:t>het criterium opslaan; systeem to</w:t>
            </w:r>
            <w:r w:rsidRPr="007F178A">
              <w:rPr>
                <w:rFonts w:ascii="Calibri" w:hAnsi="Calibri"/>
                <w:sz w:val="22"/>
              </w:rPr>
              <w:t xml:space="preserve">ont scherm </w:t>
            </w:r>
            <w:r w:rsidRPr="007F178A">
              <w:rPr>
                <w:rFonts w:ascii="Calibri" w:hAnsi="Calibri"/>
                <w:i/>
                <w:iCs/>
                <w:sz w:val="22"/>
              </w:rPr>
              <w:t xml:space="preserve">2.1 Huis kopen </w:t>
            </w:r>
            <w:r w:rsidRPr="007F178A">
              <w:rPr>
                <w:rFonts w:ascii="Calibri" w:hAnsi="Calibri"/>
                <w:sz w:val="22"/>
              </w:rPr>
              <w:t>met de juiste zoekcriteria</w:t>
            </w:r>
          </w:p>
          <w:p w:rsidR="00000000" w:rsidRPr="007F178A" w:rsidRDefault="00961867">
            <w:pPr>
              <w:numPr>
                <w:ilvl w:val="0"/>
                <w:numId w:val="2"/>
              </w:numPr>
              <w:rPr>
                <w:rFonts w:ascii="Calibri" w:hAnsi="Calibri"/>
                <w:sz w:val="22"/>
              </w:rPr>
            </w:pPr>
            <w:r w:rsidRPr="007F178A">
              <w:rPr>
                <w:rFonts w:ascii="Calibri" w:hAnsi="Calibri"/>
                <w:sz w:val="22"/>
              </w:rPr>
              <w:t xml:space="preserve">actie annuleren. </w:t>
            </w:r>
            <w:r w:rsidRPr="007F178A">
              <w:rPr>
                <w:rFonts w:ascii="Calibri" w:hAnsi="Calibri"/>
                <w:i/>
                <w:iCs/>
                <w:sz w:val="22"/>
              </w:rPr>
              <w:t xml:space="preserve">Systeem toont scherm 2.1 Huis kopen </w:t>
            </w:r>
            <w:r w:rsidRPr="007F178A">
              <w:rPr>
                <w:rFonts w:ascii="Calibri" w:hAnsi="Calibri"/>
                <w:sz w:val="22"/>
              </w:rPr>
              <w:t>met de juiste zoekcriteria</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84" w:name="__RefHeading__1082_1517660332"/>
            <w:bookmarkStart w:id="85" w:name="__RefHeading__1841_591310933"/>
            <w:bookmarkStart w:id="86" w:name="__RefHeading__97_920301083"/>
            <w:bookmarkStart w:id="87" w:name="__RefHeading__879_591310933"/>
            <w:bookmarkEnd w:id="84"/>
            <w:bookmarkEnd w:id="85"/>
            <w:bookmarkEnd w:id="86"/>
            <w:bookmarkEnd w:id="87"/>
            <w:r w:rsidRPr="007F178A">
              <w:rPr>
                <w:rFonts w:ascii="Calibri" w:hAnsi="Calibri"/>
              </w:rPr>
              <w:t>2.2.3 Criterium verwijderen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580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een persoonlijk criterium kunnen verwijderen.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scherm </w:t>
            </w:r>
            <w:r w:rsidRPr="007F178A">
              <w:rPr>
                <w:rFonts w:ascii="Calibri" w:hAnsi="Calibri"/>
                <w:sz w:val="22"/>
              </w:rPr>
              <w:t>2.2.3</w:t>
            </w:r>
            <w:r w:rsidRPr="007F178A">
              <w:rPr>
                <w:rFonts w:ascii="Calibri" w:hAnsi="Calibri"/>
                <w:i/>
                <w:iCs/>
                <w:sz w:val="22"/>
              </w:rPr>
              <w:t xml:space="preserve"> Criterium verwijderen</w:t>
            </w:r>
            <w:r w:rsidRPr="007F178A">
              <w:rPr>
                <w:rFonts w:ascii="Calibri" w:hAnsi="Calibri"/>
                <w:sz w:val="22"/>
              </w:rPr>
              <w:t xml:space="preserve"> met de huidige waarde van het criterium</w:t>
            </w:r>
            <w:r w:rsidRPr="007F178A">
              <w:rPr>
                <w:rFonts w:ascii="Calibri" w:hAnsi="Calibri"/>
                <w:i/>
                <w:iCs/>
                <w:sz w:val="22"/>
              </w:rPr>
              <w:t xml:space="preserve"> </w:t>
            </w:r>
          </w:p>
          <w:p w:rsidR="00000000" w:rsidRPr="007F178A" w:rsidRDefault="00961867">
            <w:p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 xml:space="preserve">het criterium verwijderen. </w:t>
            </w:r>
            <w:r w:rsidRPr="007F178A">
              <w:rPr>
                <w:rFonts w:ascii="Calibri" w:hAnsi="Calibri"/>
                <w:sz w:val="22"/>
              </w:rPr>
              <w:t xml:space="preserve">systeem toont scherm </w:t>
            </w:r>
            <w:r w:rsidRPr="007F178A">
              <w:rPr>
                <w:rFonts w:ascii="Calibri" w:hAnsi="Calibri"/>
                <w:i/>
                <w:iCs/>
                <w:sz w:val="22"/>
              </w:rPr>
              <w:t xml:space="preserve">2.1 Huis kopen </w:t>
            </w:r>
            <w:r w:rsidRPr="007F178A">
              <w:rPr>
                <w:rFonts w:ascii="Calibri" w:hAnsi="Calibri"/>
                <w:sz w:val="22"/>
              </w:rPr>
              <w:t>met de juiste zoekcriteria</w:t>
            </w:r>
          </w:p>
          <w:p w:rsidR="00000000" w:rsidRPr="007F178A" w:rsidRDefault="00961867">
            <w:pPr>
              <w:numPr>
                <w:ilvl w:val="0"/>
                <w:numId w:val="2"/>
              </w:numPr>
              <w:rPr>
                <w:rFonts w:ascii="Calibri" w:hAnsi="Calibri"/>
                <w:sz w:val="22"/>
              </w:rPr>
            </w:pPr>
            <w:r w:rsidRPr="007F178A">
              <w:rPr>
                <w:rFonts w:ascii="Calibri" w:hAnsi="Calibri"/>
                <w:sz w:val="22"/>
              </w:rPr>
              <w:t xml:space="preserve">actie annuleren. </w:t>
            </w:r>
            <w:r w:rsidRPr="007F178A">
              <w:rPr>
                <w:rFonts w:ascii="Calibri" w:hAnsi="Calibri"/>
                <w:i/>
                <w:iCs/>
                <w:sz w:val="22"/>
              </w:rPr>
              <w:t xml:space="preserve">Systeem toont scherm 2.1 Huis kopen </w:t>
            </w:r>
            <w:r w:rsidRPr="007F178A">
              <w:rPr>
                <w:rFonts w:ascii="Calibri" w:hAnsi="Calibri"/>
                <w:sz w:val="22"/>
              </w:rPr>
              <w:t>met de juiste zoekcriteria</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pStyle w:val="Plattetekst"/>
      </w:pPr>
    </w:p>
    <w:tbl>
      <w:tblPr>
        <w:tblW w:w="0" w:type="auto"/>
        <w:tblInd w:w="-46"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33FF"/>
          </w:tcPr>
          <w:p w:rsidR="00000000" w:rsidRPr="007F178A" w:rsidRDefault="00961867">
            <w:pPr>
              <w:pStyle w:val="Kop1"/>
              <w:rPr>
                <w:rFonts w:ascii="Calibri" w:hAnsi="Calibri"/>
              </w:rPr>
            </w:pPr>
            <w:bookmarkStart w:id="88" w:name="__RefHeading__1084_1517660332"/>
            <w:bookmarkStart w:id="89" w:name="__RefHeading__1843_591310933"/>
            <w:bookmarkStart w:id="90" w:name="__RefHeading__99_920301083"/>
            <w:bookmarkStart w:id="91" w:name="__RefHeading__881_591310933"/>
            <w:bookmarkEnd w:id="88"/>
            <w:bookmarkEnd w:id="89"/>
            <w:bookmarkEnd w:id="90"/>
            <w:bookmarkEnd w:id="91"/>
            <w:r w:rsidRPr="007F178A">
              <w:rPr>
                <w:rFonts w:ascii="Calibri" w:hAnsi="Calibri"/>
                <w:color w:val="FFFFFF"/>
              </w:rPr>
              <w:t>2.3 Huis verkopen</w:t>
            </w:r>
          </w:p>
        </w:tc>
      </w:tr>
      <w:tr w:rsidR="00000000" w:rsidRPr="007F178A">
        <w:tc>
          <w:tcPr>
            <w:tcW w:w="14550" w:type="dxa"/>
            <w:gridSpan w:val="4"/>
            <w:tcBorders>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verkoper wil ik de huizen die ik te koop aanbied kunnen beheren.</w:t>
            </w:r>
          </w:p>
        </w:tc>
      </w:tr>
      <w:tr w:rsidR="00000000" w:rsidRPr="007F178A">
        <w:tc>
          <w:tcPr>
            <w:tcW w:w="5110" w:type="dxa"/>
            <w:tcBorders>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92" w:name="__RefHeading__1086_1517660332"/>
            <w:bookmarkStart w:id="93" w:name="__RefHeading__1845_591310933"/>
            <w:bookmarkStart w:id="94" w:name="__RefHeading__883_591310933"/>
            <w:bookmarkEnd w:id="92"/>
            <w:bookmarkEnd w:id="93"/>
            <w:bookmarkEnd w:id="94"/>
            <w:r w:rsidRPr="007F178A">
              <w:rPr>
                <w:rFonts w:ascii="Calibri" w:hAnsi="Calibri"/>
              </w:rPr>
              <w:t>2.3.0 Overzicht</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220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verkoper wil ik een overzicht van de huizen die ik te koop aanbied.</w:t>
            </w:r>
            <w:r w:rsidRPr="007F178A">
              <w:rPr>
                <w:rFonts w:ascii="Calibri" w:hAnsi="Calibri"/>
                <w:sz w:val="22"/>
              </w:rPr>
              <w:br/>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w:t>
            </w:r>
            <w:r w:rsidRPr="007F178A">
              <w:rPr>
                <w:rFonts w:ascii="Calibri" w:hAnsi="Calibri"/>
                <w:sz w:val="22"/>
              </w:rPr>
              <w:t>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sz w:val="22"/>
              </w:rPr>
              <w:t xml:space="preserve">scherm </w:t>
            </w:r>
            <w:r w:rsidRPr="007F178A">
              <w:rPr>
                <w:rFonts w:ascii="Calibri" w:hAnsi="Calibri"/>
                <w:i/>
                <w:iCs/>
                <w:sz w:val="22"/>
              </w:rPr>
              <w:t>2.3.0 Overzicht</w:t>
            </w:r>
          </w:p>
          <w:p w:rsidR="00000000" w:rsidRPr="007F178A" w:rsidRDefault="00961867">
            <w:pPr>
              <w:ind w:left="-70"/>
              <w:rPr>
                <w:rFonts w:ascii="Calibri" w:hAnsi="Calibri"/>
                <w:sz w:val="22"/>
              </w:rPr>
            </w:pPr>
            <w:r w:rsidRPr="007F178A">
              <w:rPr>
                <w:rFonts w:ascii="Calibri" w:hAnsi="Calibri"/>
                <w:sz w:val="22"/>
              </w:rPr>
              <w:t>Gebruiker kan kiezen voor</w:t>
            </w:r>
          </w:p>
          <w:p w:rsidR="00000000" w:rsidRPr="007F178A" w:rsidRDefault="00961867">
            <w:pPr>
              <w:numPr>
                <w:ilvl w:val="0"/>
                <w:numId w:val="2"/>
              </w:numPr>
              <w:rPr>
                <w:rFonts w:ascii="Calibri" w:hAnsi="Calibri"/>
                <w:sz w:val="22"/>
              </w:rPr>
            </w:pPr>
            <w:r w:rsidRPr="007F178A">
              <w:rPr>
                <w:rFonts w:ascii="Calibri" w:hAnsi="Calibri"/>
                <w:sz w:val="22"/>
              </w:rPr>
              <w:lastRenderedPageBreak/>
              <w:t xml:space="preserve">Huis toevoegen: Systeem toont </w:t>
            </w:r>
            <w:r w:rsidRPr="007F178A">
              <w:rPr>
                <w:rFonts w:ascii="Calibri" w:hAnsi="Calibri"/>
                <w:i/>
                <w:iCs/>
                <w:sz w:val="22"/>
              </w:rPr>
              <w:t>2.3.1 Huis in de verkoop zetten</w:t>
            </w:r>
          </w:p>
          <w:p w:rsidR="00000000" w:rsidRPr="007F178A" w:rsidRDefault="00961867">
            <w:pPr>
              <w:numPr>
                <w:ilvl w:val="0"/>
                <w:numId w:val="2"/>
              </w:numPr>
              <w:rPr>
                <w:rFonts w:ascii="Calibri" w:hAnsi="Calibri"/>
                <w:sz w:val="22"/>
              </w:rPr>
            </w:pPr>
            <w:r w:rsidRPr="007F178A">
              <w:rPr>
                <w:rFonts w:ascii="Calibri" w:hAnsi="Calibri"/>
                <w:sz w:val="22"/>
              </w:rPr>
              <w:t xml:space="preserve">Verkoopgegevens wijzigen: Systeem toont </w:t>
            </w:r>
            <w:r w:rsidRPr="007F178A">
              <w:rPr>
                <w:rFonts w:ascii="Calibri" w:hAnsi="Calibri"/>
                <w:i/>
                <w:iCs/>
                <w:sz w:val="22"/>
              </w:rPr>
              <w:t>2.3.2 Verkoopgegevens wijzigen</w:t>
            </w:r>
          </w:p>
          <w:p w:rsidR="00000000" w:rsidRPr="007F178A" w:rsidRDefault="00961867">
            <w:pPr>
              <w:numPr>
                <w:ilvl w:val="0"/>
                <w:numId w:val="2"/>
              </w:numPr>
              <w:rPr>
                <w:rFonts w:ascii="Calibri" w:hAnsi="Calibri"/>
                <w:sz w:val="22"/>
              </w:rPr>
            </w:pPr>
            <w:r w:rsidRPr="007F178A">
              <w:rPr>
                <w:rFonts w:ascii="Calibri" w:hAnsi="Calibri"/>
                <w:sz w:val="22"/>
              </w:rPr>
              <w:t xml:space="preserve">Verkoop intrekken: Systeem toont </w:t>
            </w:r>
            <w:r w:rsidRPr="007F178A">
              <w:rPr>
                <w:rFonts w:ascii="Calibri" w:hAnsi="Calibri"/>
                <w:i/>
                <w:iCs/>
                <w:sz w:val="22"/>
              </w:rPr>
              <w:t>2.3.3</w:t>
            </w:r>
            <w:r w:rsidRPr="007F178A">
              <w:rPr>
                <w:rFonts w:ascii="Calibri" w:hAnsi="Calibri"/>
                <w:i/>
                <w:iCs/>
                <w:sz w:val="22"/>
              </w:rPr>
              <w:t xml:space="preserve"> Verkoop intrekken</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95" w:name="__RefHeading__1088_1517660332"/>
            <w:bookmarkStart w:id="96" w:name="__RefHeading__1847_591310933"/>
            <w:bookmarkStart w:id="97" w:name="__RefHeading__101_920301083"/>
            <w:bookmarkStart w:id="98" w:name="__RefHeading__885_591310933"/>
            <w:bookmarkEnd w:id="95"/>
            <w:bookmarkEnd w:id="96"/>
            <w:bookmarkEnd w:id="97"/>
            <w:bookmarkEnd w:id="98"/>
            <w:r w:rsidRPr="007F178A">
              <w:rPr>
                <w:rFonts w:ascii="Calibri" w:hAnsi="Calibri"/>
              </w:rPr>
              <w:lastRenderedPageBreak/>
              <w:t>2.3.1 Huis in de verkoop zetten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240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verkoper wil ik een huis te koop kunnen zetten. Dit huis wil ik toevoegen aan mijn persoonlijke verkooplijst.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ziet</w:t>
            </w:r>
            <w:r w:rsidRPr="007F178A">
              <w:rPr>
                <w:rFonts w:ascii="Calibri" w:hAnsi="Calibri"/>
                <w:i/>
                <w:iCs/>
                <w:sz w:val="22"/>
              </w:rPr>
              <w:t xml:space="preserve"> 2.3.1 Huis in de verkoop zetten.</w:t>
            </w:r>
          </w:p>
          <w:p w:rsidR="00000000" w:rsidRPr="007F178A" w:rsidRDefault="00961867">
            <w:p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 xml:space="preserve">de velden </w:t>
            </w:r>
            <w:r w:rsidRPr="007F178A">
              <w:rPr>
                <w:rFonts w:ascii="Calibri" w:hAnsi="Calibri"/>
                <w:i/>
                <w:iCs/>
                <w:sz w:val="22"/>
              </w:rPr>
              <w:t>Straat e</w:t>
            </w:r>
            <w:r w:rsidRPr="007F178A">
              <w:rPr>
                <w:rFonts w:ascii="Calibri" w:hAnsi="Calibri"/>
                <w:i/>
                <w:iCs/>
                <w:sz w:val="22"/>
              </w:rPr>
              <w:t xml:space="preserve">n huisnummer, Postcode </w:t>
            </w:r>
            <w:r w:rsidRPr="007F178A">
              <w:rPr>
                <w:rFonts w:ascii="Calibri" w:hAnsi="Calibri"/>
                <w:sz w:val="22"/>
              </w:rPr>
              <w:t>en</w:t>
            </w:r>
            <w:r w:rsidRPr="007F178A">
              <w:rPr>
                <w:rFonts w:ascii="Calibri" w:hAnsi="Calibri"/>
                <w:i/>
                <w:iCs/>
                <w:sz w:val="22"/>
              </w:rPr>
              <w:t xml:space="preserve"> Plaats</w:t>
            </w:r>
            <w:r w:rsidRPr="007F178A">
              <w:rPr>
                <w:rFonts w:ascii="Calibri" w:hAnsi="Calibri"/>
                <w:sz w:val="22"/>
              </w:rPr>
              <w:t xml:space="preserve"> invullen. </w:t>
            </w:r>
          </w:p>
          <w:p w:rsidR="00000000" w:rsidRPr="007F178A" w:rsidRDefault="00961867">
            <w:pPr>
              <w:numPr>
                <w:ilvl w:val="0"/>
                <w:numId w:val="2"/>
              </w:numPr>
              <w:rPr>
                <w:rFonts w:ascii="Calibri" w:hAnsi="Calibri"/>
                <w:sz w:val="22"/>
              </w:rPr>
            </w:pPr>
            <w:r w:rsidRPr="007F178A">
              <w:rPr>
                <w:rFonts w:ascii="Calibri" w:hAnsi="Calibri"/>
                <w:sz w:val="22"/>
              </w:rPr>
              <w:t xml:space="preserve">één of meer van de kenmerken, door Ultima Casa samengesteld, voor het huis invullen. </w:t>
            </w:r>
          </w:p>
          <w:p w:rsidR="00000000" w:rsidRPr="007F178A" w:rsidRDefault="00961867">
            <w:pPr>
              <w:numPr>
                <w:ilvl w:val="0"/>
                <w:numId w:val="2"/>
              </w:numPr>
              <w:rPr>
                <w:rFonts w:ascii="Calibri" w:hAnsi="Calibri"/>
                <w:sz w:val="22"/>
              </w:rPr>
            </w:pPr>
            <w:r w:rsidRPr="007F178A">
              <w:rPr>
                <w:rFonts w:ascii="Calibri" w:hAnsi="Calibri"/>
                <w:sz w:val="22"/>
              </w:rPr>
              <w:t xml:space="preserve">het huis toevoegen; systeem toont (fout)melding) en scherm </w:t>
            </w:r>
            <w:r w:rsidRPr="007F178A">
              <w:rPr>
                <w:rFonts w:ascii="Calibri" w:hAnsi="Calibri"/>
                <w:i/>
                <w:iCs/>
                <w:sz w:val="22"/>
              </w:rPr>
              <w:t xml:space="preserve">2.1 Huis kopen </w:t>
            </w:r>
            <w:r w:rsidRPr="007F178A">
              <w:rPr>
                <w:rFonts w:ascii="Calibri" w:hAnsi="Calibri"/>
                <w:sz w:val="22"/>
              </w:rPr>
              <w:t>en de actuele lijst te koop aangeboden huizen.</w:t>
            </w:r>
          </w:p>
          <w:p w:rsidR="00000000" w:rsidRPr="007F178A" w:rsidRDefault="00961867">
            <w:pPr>
              <w:numPr>
                <w:ilvl w:val="0"/>
                <w:numId w:val="2"/>
              </w:numPr>
              <w:rPr>
                <w:rFonts w:ascii="Calibri" w:hAnsi="Calibri"/>
                <w:sz w:val="22"/>
              </w:rPr>
            </w:pPr>
            <w:r w:rsidRPr="007F178A">
              <w:rPr>
                <w:rFonts w:ascii="Calibri" w:hAnsi="Calibri"/>
                <w:sz w:val="22"/>
              </w:rPr>
              <w:t>de ac</w:t>
            </w:r>
            <w:r w:rsidRPr="007F178A">
              <w:rPr>
                <w:rFonts w:ascii="Calibri" w:hAnsi="Calibri"/>
                <w:sz w:val="22"/>
              </w:rPr>
              <w:t xml:space="preserve">tie annuleren; systeem toont scherm </w:t>
            </w:r>
            <w:r w:rsidRPr="007F178A">
              <w:rPr>
                <w:rFonts w:ascii="Calibri" w:hAnsi="Calibri"/>
                <w:i/>
                <w:iCs/>
                <w:sz w:val="22"/>
              </w:rPr>
              <w:t>2.1 Huis kopen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99" w:name="__RefHeading__1090_1517660332"/>
            <w:bookmarkStart w:id="100" w:name="__RefHeading__1849_591310933"/>
            <w:bookmarkStart w:id="101" w:name="__RefHeading__103_920301083"/>
            <w:bookmarkStart w:id="102" w:name="__RefHeading__887_591310933"/>
            <w:bookmarkEnd w:id="99"/>
            <w:bookmarkEnd w:id="100"/>
            <w:bookmarkEnd w:id="101"/>
            <w:bookmarkEnd w:id="102"/>
            <w:r w:rsidRPr="007F178A">
              <w:rPr>
                <w:rFonts w:ascii="Calibri" w:hAnsi="Calibri"/>
              </w:rPr>
              <w:t>2.3.2 Verkoopgegevens wijzigen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260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de verkoopgegevens van de door mij te koop aangeboden huizen kunnen wijzigen.</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ziet</w:t>
            </w:r>
            <w:r w:rsidRPr="007F178A">
              <w:rPr>
                <w:rFonts w:ascii="Calibri" w:hAnsi="Calibri"/>
                <w:i/>
                <w:iCs/>
                <w:sz w:val="22"/>
              </w:rPr>
              <w:t xml:space="preserve"> 2.3.2 Verkoopgegevens wijzigen, </w:t>
            </w:r>
            <w:r w:rsidRPr="007F178A">
              <w:rPr>
                <w:rFonts w:ascii="Calibri" w:hAnsi="Calibri"/>
                <w:sz w:val="22"/>
              </w:rPr>
              <w:t>met de verkoopgegevens</w:t>
            </w:r>
            <w:r w:rsidRPr="007F178A">
              <w:rPr>
                <w:rFonts w:ascii="Calibri" w:hAnsi="Calibri"/>
                <w:sz w:val="22"/>
              </w:rPr>
              <w:t xml:space="preserve"> van het huis.</w:t>
            </w:r>
          </w:p>
          <w:p w:rsidR="00000000" w:rsidRPr="007F178A" w:rsidRDefault="00961867">
            <w:pPr>
              <w:numPr>
                <w:ilvl w:val="0"/>
                <w:numId w:val="2"/>
              </w:num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 xml:space="preserve">de velden </w:t>
            </w:r>
            <w:r w:rsidRPr="007F178A">
              <w:rPr>
                <w:rFonts w:ascii="Calibri" w:hAnsi="Calibri"/>
                <w:i/>
                <w:iCs/>
                <w:sz w:val="22"/>
              </w:rPr>
              <w:t xml:space="preserve">Straat en huisnummer, Postcode </w:t>
            </w:r>
            <w:r w:rsidRPr="007F178A">
              <w:rPr>
                <w:rFonts w:ascii="Calibri" w:hAnsi="Calibri"/>
                <w:sz w:val="22"/>
              </w:rPr>
              <w:t>en</w:t>
            </w:r>
            <w:r w:rsidRPr="007F178A">
              <w:rPr>
                <w:rFonts w:ascii="Calibri" w:hAnsi="Calibri"/>
                <w:i/>
                <w:iCs/>
                <w:sz w:val="22"/>
              </w:rPr>
              <w:t xml:space="preserve"> Plaats</w:t>
            </w:r>
            <w:r w:rsidRPr="007F178A">
              <w:rPr>
                <w:rFonts w:ascii="Calibri" w:hAnsi="Calibri"/>
                <w:sz w:val="22"/>
              </w:rPr>
              <w:t xml:space="preserve"> wijzigen. </w:t>
            </w:r>
          </w:p>
          <w:p w:rsidR="00000000" w:rsidRPr="007F178A" w:rsidRDefault="00961867">
            <w:pPr>
              <w:numPr>
                <w:ilvl w:val="0"/>
                <w:numId w:val="2"/>
              </w:numPr>
              <w:rPr>
                <w:rFonts w:ascii="Calibri" w:hAnsi="Calibri"/>
                <w:sz w:val="22"/>
              </w:rPr>
            </w:pPr>
            <w:r w:rsidRPr="007F178A">
              <w:rPr>
                <w:rFonts w:ascii="Calibri" w:hAnsi="Calibri"/>
                <w:sz w:val="22"/>
              </w:rPr>
              <w:t xml:space="preserve">één of meer van de kenmerken, door Ultima Casa samengesteld, voor het huis wijzigen. </w:t>
            </w:r>
          </w:p>
          <w:p w:rsidR="00000000" w:rsidRPr="007F178A" w:rsidRDefault="00961867">
            <w:pPr>
              <w:numPr>
                <w:ilvl w:val="0"/>
                <w:numId w:val="2"/>
              </w:numPr>
              <w:rPr>
                <w:rFonts w:ascii="Calibri" w:hAnsi="Calibri"/>
                <w:sz w:val="22"/>
              </w:rPr>
            </w:pPr>
            <w:r w:rsidRPr="007F178A">
              <w:rPr>
                <w:rFonts w:ascii="Calibri" w:hAnsi="Calibri"/>
                <w:sz w:val="22"/>
              </w:rPr>
              <w:t xml:space="preserve">de wijzigingen opslaan; systeem toont (fout)melding) en scherm </w:t>
            </w:r>
            <w:r w:rsidRPr="007F178A">
              <w:rPr>
                <w:rFonts w:ascii="Calibri" w:hAnsi="Calibri"/>
                <w:i/>
                <w:iCs/>
                <w:sz w:val="22"/>
              </w:rPr>
              <w:t xml:space="preserve">2.1 Huis kopen </w:t>
            </w:r>
            <w:r w:rsidRPr="007F178A">
              <w:rPr>
                <w:rFonts w:ascii="Calibri" w:hAnsi="Calibri"/>
                <w:sz w:val="22"/>
              </w:rPr>
              <w:t>en de actuele lijst te koop aangeboden huizen.</w:t>
            </w:r>
          </w:p>
          <w:p w:rsidR="00000000" w:rsidRPr="007F178A" w:rsidRDefault="00961867">
            <w:pPr>
              <w:numPr>
                <w:ilvl w:val="0"/>
                <w:numId w:val="2"/>
              </w:numPr>
              <w:rPr>
                <w:rFonts w:ascii="Calibri" w:hAnsi="Calibri"/>
                <w:sz w:val="22"/>
              </w:rPr>
            </w:pPr>
            <w:r w:rsidRPr="007F178A">
              <w:rPr>
                <w:rFonts w:ascii="Calibri" w:hAnsi="Calibri"/>
                <w:sz w:val="22"/>
              </w:rPr>
              <w:t xml:space="preserve">de actie annuleren; systeem toont scherm </w:t>
            </w:r>
            <w:r w:rsidRPr="007F178A">
              <w:rPr>
                <w:rFonts w:ascii="Calibri" w:hAnsi="Calibri"/>
                <w:i/>
                <w:iCs/>
                <w:sz w:val="22"/>
              </w:rPr>
              <w:t>2.1 Huis kopen</w:t>
            </w:r>
          </w:p>
        </w:tc>
        <w:tc>
          <w:tcPr>
            <w:tcW w:w="580" w:type="dxa"/>
            <w:tcBorders>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03" w:name="__RefHeading__1092_1517660332"/>
            <w:bookmarkStart w:id="104" w:name="__RefHeading__1851_591310933"/>
            <w:bookmarkStart w:id="105" w:name="__RefHeading__105_920301083"/>
            <w:bookmarkStart w:id="106" w:name="__RefHeading__889_591310933"/>
            <w:bookmarkEnd w:id="103"/>
            <w:bookmarkEnd w:id="104"/>
            <w:bookmarkEnd w:id="105"/>
            <w:bookmarkEnd w:id="106"/>
            <w:r w:rsidRPr="007F178A">
              <w:rPr>
                <w:rFonts w:ascii="Calibri" w:hAnsi="Calibri"/>
              </w:rPr>
              <w:t>2.3.3 Verkoop intrekken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280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koper wil ik de verkoop van de door mij te koop aangeboden huizen kunnen intrekken.</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ziet</w:t>
            </w:r>
            <w:r w:rsidRPr="007F178A">
              <w:rPr>
                <w:rFonts w:ascii="Calibri" w:hAnsi="Calibri"/>
                <w:i/>
                <w:iCs/>
                <w:sz w:val="22"/>
              </w:rPr>
              <w:t xml:space="preserve"> 2.3.3 Verkoop in</w:t>
            </w:r>
            <w:r w:rsidRPr="007F178A">
              <w:rPr>
                <w:rFonts w:ascii="Calibri" w:hAnsi="Calibri"/>
                <w:i/>
                <w:iCs/>
                <w:sz w:val="22"/>
              </w:rPr>
              <w:t xml:space="preserve">trekken, </w:t>
            </w:r>
            <w:r w:rsidRPr="007F178A">
              <w:rPr>
                <w:rFonts w:ascii="Calibri" w:hAnsi="Calibri"/>
                <w:sz w:val="22"/>
              </w:rPr>
              <w:t>met de verkoopgegevens van het huis.</w:t>
            </w:r>
          </w:p>
          <w:p w:rsidR="00000000" w:rsidRPr="007F178A" w:rsidRDefault="00961867">
            <w:pPr>
              <w:numPr>
                <w:ilvl w:val="0"/>
                <w:numId w:val="2"/>
              </w:num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 xml:space="preserve">de verkoop intrekken; systeem toont (fout)melding) en scherm </w:t>
            </w:r>
            <w:r w:rsidRPr="007F178A">
              <w:rPr>
                <w:rFonts w:ascii="Calibri" w:hAnsi="Calibri"/>
                <w:i/>
                <w:iCs/>
                <w:sz w:val="22"/>
              </w:rPr>
              <w:t xml:space="preserve">2.1 Huis kopen </w:t>
            </w:r>
            <w:r w:rsidRPr="007F178A">
              <w:rPr>
                <w:rFonts w:ascii="Calibri" w:hAnsi="Calibri"/>
                <w:sz w:val="22"/>
              </w:rPr>
              <w:t>en de actuele lijst te koop aangeboden huizen.</w:t>
            </w:r>
          </w:p>
          <w:p w:rsidR="00000000" w:rsidRPr="007F178A" w:rsidRDefault="00961867">
            <w:pPr>
              <w:numPr>
                <w:ilvl w:val="0"/>
                <w:numId w:val="2"/>
              </w:numPr>
              <w:rPr>
                <w:rFonts w:ascii="Calibri" w:hAnsi="Calibri"/>
                <w:sz w:val="22"/>
              </w:rPr>
            </w:pPr>
            <w:r w:rsidRPr="007F178A">
              <w:rPr>
                <w:rFonts w:ascii="Calibri" w:hAnsi="Calibri"/>
                <w:sz w:val="22"/>
              </w:rPr>
              <w:lastRenderedPageBreak/>
              <w:t xml:space="preserve">de actie annuleren; systeem toont scherm </w:t>
            </w:r>
            <w:r w:rsidRPr="007F178A">
              <w:rPr>
                <w:rFonts w:ascii="Calibri" w:hAnsi="Calibri"/>
                <w:i/>
                <w:iCs/>
                <w:sz w:val="22"/>
              </w:rPr>
              <w:t>2.1 Huis kopen</w:t>
            </w:r>
          </w:p>
        </w:tc>
        <w:tc>
          <w:tcPr>
            <w:tcW w:w="580" w:type="dxa"/>
            <w:tcBorders>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rPr>
          <w:rFonts w:ascii="Calibri" w:hAnsi="Calibri"/>
          <w:sz w:val="22"/>
        </w:rPr>
      </w:pPr>
    </w:p>
    <w:tbl>
      <w:tblPr>
        <w:tblW w:w="0" w:type="auto"/>
        <w:tblInd w:w="-40"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07" w:name="__RefHeading__1094_1517660332"/>
            <w:bookmarkStart w:id="108" w:name="__RefHeading__1853_591310933"/>
            <w:bookmarkStart w:id="109" w:name="__RefHeading__107_920301083"/>
            <w:bookmarkStart w:id="110" w:name="__RefHeading__672_1552270220"/>
            <w:bookmarkStart w:id="111" w:name="__RefHeading__891_591310933"/>
            <w:bookmarkEnd w:id="107"/>
            <w:bookmarkEnd w:id="108"/>
            <w:bookmarkEnd w:id="109"/>
            <w:bookmarkEnd w:id="110"/>
            <w:bookmarkEnd w:id="111"/>
            <w:r w:rsidRPr="007F178A">
              <w:rPr>
                <w:rFonts w:ascii="Calibri" w:hAnsi="Calibri"/>
                <w:color w:val="FFFFFF"/>
              </w:rPr>
              <w:t>2.4 Account</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Nadat ik als relatie ingelogd ben wil ik Mijn Ultima Casa account kunnen beheren</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12" w:name="__RefHeading__1096_1517660332"/>
            <w:bookmarkStart w:id="113" w:name="__RefHeading__1855_591310933"/>
            <w:bookmarkStart w:id="114" w:name="__RefHeading__893_591310933"/>
            <w:bookmarkEnd w:id="112"/>
            <w:bookmarkEnd w:id="113"/>
            <w:bookmarkEnd w:id="114"/>
            <w:r w:rsidRPr="007F178A">
              <w:rPr>
                <w:rFonts w:ascii="Calibri" w:hAnsi="Calibri"/>
              </w:rPr>
              <w:t>2.4.0 Details</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450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gebruiker wil ik de details van mijn eigen account kunnen zien.</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onderdelen van</w:t>
            </w:r>
            <w:r w:rsidRPr="007F178A">
              <w:rPr>
                <w:rFonts w:ascii="Calibri" w:hAnsi="Calibri"/>
                <w:i/>
                <w:iCs/>
                <w:sz w:val="22"/>
              </w:rPr>
              <w:t xml:space="preserve"> 7.2 Pag</w:t>
            </w:r>
            <w:r w:rsidRPr="007F178A">
              <w:rPr>
                <w:rFonts w:ascii="Calibri" w:hAnsi="Calibri"/>
                <w:i/>
                <w:iCs/>
                <w:sz w:val="22"/>
              </w:rPr>
              <w:t>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sz w:val="22"/>
              </w:rPr>
              <w:t>scherm 2</w:t>
            </w:r>
            <w:r w:rsidRPr="007F178A">
              <w:rPr>
                <w:rFonts w:ascii="Calibri" w:hAnsi="Calibri"/>
                <w:i/>
                <w:iCs/>
                <w:sz w:val="22"/>
              </w:rPr>
              <w:t>.4.0 Details</w:t>
            </w:r>
          </w:p>
          <w:p w:rsidR="00000000" w:rsidRPr="007F178A" w:rsidRDefault="00961867">
            <w:pPr>
              <w:ind w:left="-70"/>
              <w:rPr>
                <w:rFonts w:ascii="Calibri" w:hAnsi="Calibri"/>
                <w:sz w:val="22"/>
              </w:rPr>
            </w:pPr>
            <w:r w:rsidRPr="007F178A">
              <w:rPr>
                <w:rFonts w:ascii="Calibri" w:hAnsi="Calibri"/>
                <w:sz w:val="22"/>
              </w:rPr>
              <w:t>Gebruiker kan kiezen voor</w:t>
            </w:r>
          </w:p>
          <w:p w:rsidR="00000000" w:rsidRPr="007F178A" w:rsidRDefault="00961867">
            <w:pPr>
              <w:numPr>
                <w:ilvl w:val="0"/>
                <w:numId w:val="2"/>
              </w:numPr>
              <w:rPr>
                <w:rFonts w:ascii="Calibri" w:hAnsi="Calibri"/>
                <w:sz w:val="22"/>
              </w:rPr>
            </w:pPr>
            <w:r w:rsidRPr="007F178A">
              <w:rPr>
                <w:rFonts w:ascii="Calibri" w:hAnsi="Calibri"/>
                <w:sz w:val="22"/>
              </w:rPr>
              <w:t>Verwijder mijn account: Systeem toont 2</w:t>
            </w:r>
            <w:r w:rsidRPr="007F178A">
              <w:rPr>
                <w:rFonts w:ascii="Calibri" w:hAnsi="Calibri"/>
                <w:i/>
                <w:iCs/>
                <w:sz w:val="22"/>
              </w:rPr>
              <w:t>.4.3 Account verwijderen</w:t>
            </w:r>
          </w:p>
          <w:p w:rsidR="00000000" w:rsidRPr="007F178A" w:rsidRDefault="00961867">
            <w:pPr>
              <w:numPr>
                <w:ilvl w:val="0"/>
                <w:numId w:val="2"/>
              </w:numPr>
              <w:rPr>
                <w:rFonts w:ascii="Calibri" w:hAnsi="Calibri"/>
                <w:sz w:val="22"/>
              </w:rPr>
            </w:pPr>
            <w:r w:rsidRPr="007F178A">
              <w:rPr>
                <w:rFonts w:ascii="Calibri" w:hAnsi="Calibri"/>
                <w:sz w:val="22"/>
              </w:rPr>
              <w:t xml:space="preserve">Annuleren: Systeem toont </w:t>
            </w:r>
            <w:r w:rsidRPr="007F178A">
              <w:rPr>
                <w:rFonts w:ascii="Calibri" w:hAnsi="Calibri"/>
                <w:i/>
                <w:iCs/>
                <w:sz w:val="22"/>
              </w:rPr>
              <w:t>2.1 Huis kopen</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15" w:name="__RefHeading__1098_1517660332"/>
            <w:bookmarkStart w:id="116" w:name="__RefHeading__1857_591310933"/>
            <w:bookmarkStart w:id="117" w:name="__RefHeading__895_591310933"/>
            <w:bookmarkEnd w:id="115"/>
            <w:bookmarkEnd w:id="116"/>
            <w:bookmarkEnd w:id="117"/>
            <w:r w:rsidRPr="007F178A">
              <w:rPr>
                <w:rFonts w:ascii="Calibri" w:hAnsi="Calibri"/>
              </w:rPr>
              <w:t>2.4.1 Account wijzigen</w:t>
            </w:r>
          </w:p>
        </w:tc>
        <w:tc>
          <w:tcPr>
            <w:tcW w:w="7666" w:type="dxa"/>
            <w:tcBorders>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470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gebruiker wil ik mijn eigen account kunnen wijz</w:t>
            </w:r>
            <w:r w:rsidRPr="007F178A">
              <w:rPr>
                <w:rFonts w:ascii="Calibri" w:hAnsi="Calibri"/>
                <w:sz w:val="22"/>
              </w:rPr>
              <w:t>igen. Nadat dit gelukt is wil ik een e-mail met de gewijzigde account gegevens.</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kan Naam, E-mail, Telefoon en Wachtwoord wijzigen</w:t>
            </w:r>
          </w:p>
          <w:p w:rsidR="00000000" w:rsidRPr="007F178A" w:rsidRDefault="00961867">
            <w:pPr>
              <w:ind w:left="-70"/>
              <w:rPr>
                <w:rFonts w:ascii="Calibri" w:hAnsi="Calibri"/>
                <w:sz w:val="22"/>
              </w:rPr>
            </w:pPr>
            <w:r w:rsidRPr="007F178A">
              <w:rPr>
                <w:rFonts w:ascii="Calibri" w:hAnsi="Calibri"/>
                <w:sz w:val="22"/>
              </w:rPr>
              <w:t>Gebruiker kan kiezen voor</w:t>
            </w:r>
          </w:p>
          <w:p w:rsidR="00000000" w:rsidRPr="007F178A" w:rsidRDefault="00961867">
            <w:pPr>
              <w:numPr>
                <w:ilvl w:val="0"/>
                <w:numId w:val="2"/>
              </w:numPr>
              <w:rPr>
                <w:rFonts w:ascii="Calibri" w:hAnsi="Calibri"/>
                <w:sz w:val="22"/>
              </w:rPr>
            </w:pPr>
            <w:r w:rsidRPr="007F178A">
              <w:rPr>
                <w:rFonts w:ascii="Calibri" w:hAnsi="Calibri"/>
                <w:sz w:val="22"/>
              </w:rPr>
              <w:t>Systeem stuurt gebruiker 7</w:t>
            </w:r>
            <w:r w:rsidRPr="007F178A">
              <w:rPr>
                <w:rFonts w:ascii="Calibri" w:hAnsi="Calibri"/>
                <w:i/>
                <w:iCs/>
                <w:sz w:val="22"/>
              </w:rPr>
              <w:t>.4.1 E-mail bevestiging</w:t>
            </w:r>
            <w:r w:rsidRPr="007F178A">
              <w:rPr>
                <w:rFonts w:ascii="Calibri" w:hAnsi="Calibri"/>
                <w:sz w:val="22"/>
              </w:rPr>
              <w:t xml:space="preserve"> met account gegevens na succesvolle acco</w:t>
            </w:r>
            <w:r w:rsidRPr="007F178A">
              <w:rPr>
                <w:rFonts w:ascii="Calibri" w:hAnsi="Calibri"/>
                <w:sz w:val="22"/>
              </w:rPr>
              <w:t>unt wijziging.</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18" w:name="__RefHeading__1100_1517660332"/>
            <w:bookmarkStart w:id="119" w:name="__RefHeading__1859_591310933"/>
            <w:bookmarkStart w:id="120" w:name="__RefHeading__111_920301083"/>
            <w:bookmarkStart w:id="121" w:name="__RefHeading__897_591310933"/>
            <w:bookmarkEnd w:id="118"/>
            <w:bookmarkEnd w:id="119"/>
            <w:bookmarkEnd w:id="120"/>
            <w:bookmarkEnd w:id="121"/>
            <w:r w:rsidRPr="007F178A">
              <w:rPr>
                <w:rFonts w:ascii="Calibri" w:hAnsi="Calibri"/>
              </w:rPr>
              <w:t>2.4.3 Account verwijderen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490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geregistreerde gebruiker wil ik mijn eigen account kunnen verwijderen. Alle aan mijn account gerelateerde gegevens moeten worden verwijderd</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ziet scherm 2</w:t>
            </w:r>
            <w:r w:rsidRPr="007F178A">
              <w:rPr>
                <w:rFonts w:ascii="Calibri" w:hAnsi="Calibri"/>
                <w:i/>
                <w:iCs/>
                <w:sz w:val="22"/>
              </w:rPr>
              <w:t>.4.3 Account verwijderen</w:t>
            </w:r>
          </w:p>
          <w:p w:rsidR="00000000" w:rsidRPr="007F178A" w:rsidRDefault="00961867">
            <w:pPr>
              <w:numPr>
                <w:ilvl w:val="0"/>
                <w:numId w:val="2"/>
              </w:numPr>
              <w:rPr>
                <w:rFonts w:ascii="Calibri" w:hAnsi="Calibri"/>
                <w:sz w:val="22"/>
              </w:rPr>
            </w:pPr>
            <w:r w:rsidRPr="007F178A">
              <w:rPr>
                <w:rFonts w:ascii="Calibri" w:hAnsi="Calibri"/>
                <w:sz w:val="22"/>
              </w:rPr>
              <w:t>Gebruiker kan</w:t>
            </w:r>
            <w:r w:rsidRPr="007F178A">
              <w:rPr>
                <w:rFonts w:ascii="Calibri" w:hAnsi="Calibri"/>
                <w:sz w:val="22"/>
              </w:rPr>
              <w:t xml:space="preserve"> op </w:t>
            </w:r>
            <w:r w:rsidRPr="007F178A">
              <w:rPr>
                <w:rFonts w:ascii="Calibri" w:hAnsi="Calibri"/>
                <w:i/>
                <w:iCs/>
                <w:sz w:val="22"/>
              </w:rPr>
              <w:t>Mijn account definitief verwijderen</w:t>
            </w:r>
            <w:r w:rsidRPr="007F178A">
              <w:rPr>
                <w:rFonts w:ascii="Calibri" w:hAnsi="Calibri"/>
                <w:sz w:val="22"/>
              </w:rPr>
              <w:t xml:space="preserve"> klikken</w:t>
            </w:r>
          </w:p>
          <w:p w:rsidR="00000000" w:rsidRPr="007F178A" w:rsidRDefault="00961867">
            <w:pPr>
              <w:numPr>
                <w:ilvl w:val="0"/>
                <w:numId w:val="2"/>
              </w:numPr>
              <w:rPr>
                <w:rFonts w:ascii="Calibri" w:hAnsi="Calibri"/>
                <w:sz w:val="22"/>
              </w:rPr>
            </w:pPr>
            <w:r w:rsidRPr="007F178A">
              <w:rPr>
                <w:rFonts w:ascii="Calibri" w:hAnsi="Calibri"/>
                <w:sz w:val="22"/>
              </w:rPr>
              <w:t xml:space="preserve">Systeem verwijderd accountgegevens en alle eraan gerelateerde gegevens uit de database, toont (fout)melding en </w:t>
            </w:r>
            <w:r w:rsidRPr="007F178A">
              <w:rPr>
                <w:rFonts w:ascii="Calibri" w:hAnsi="Calibri"/>
                <w:sz w:val="22"/>
              </w:rPr>
              <w:t xml:space="preserve">scherm </w:t>
            </w:r>
            <w:r w:rsidRPr="007F178A">
              <w:rPr>
                <w:rFonts w:ascii="Calibri" w:hAnsi="Calibri"/>
                <w:i/>
                <w:iCs/>
                <w:sz w:val="22"/>
              </w:rPr>
              <w:t>2.1 Huis kopen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de actie annuleren; systeem toont scherm </w:t>
            </w:r>
            <w:r w:rsidRPr="007F178A">
              <w:rPr>
                <w:rFonts w:ascii="Calibri" w:hAnsi="Calibri"/>
                <w:i/>
                <w:iCs/>
                <w:sz w:val="22"/>
              </w:rPr>
              <w:t>2.1 Huis kopen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bl>
    <w:p w:rsidR="00000000" w:rsidRPr="007F178A" w:rsidRDefault="00961867">
      <w:pPr>
        <w:pStyle w:val="Kop1"/>
        <w:rPr>
          <w:rFonts w:ascii="Calibri" w:hAnsi="Calibri"/>
          <w:lang w:val="en-GB"/>
        </w:rPr>
      </w:pPr>
    </w:p>
    <w:p w:rsidR="00000000" w:rsidRPr="007F178A" w:rsidRDefault="00961867">
      <w:pPr>
        <w:pStyle w:val="Kop1"/>
        <w:pageBreakBefore/>
        <w:rPr>
          <w:rFonts w:ascii="Calibri" w:hAnsi="Calibri"/>
          <w:color w:val="FFFFFF"/>
        </w:rPr>
      </w:pPr>
      <w:bookmarkStart w:id="122" w:name="__RefHeading__1102_1517660332"/>
      <w:bookmarkStart w:id="123" w:name="__RefHeading__1861_591310933"/>
      <w:bookmarkStart w:id="124" w:name="__RefHeading__899_591310933"/>
      <w:bookmarkEnd w:id="122"/>
      <w:bookmarkEnd w:id="123"/>
      <w:bookmarkEnd w:id="124"/>
      <w:r w:rsidRPr="007F178A">
        <w:rPr>
          <w:rFonts w:ascii="Calibri" w:hAnsi="Calibri"/>
          <w:lang w:val="en-GB"/>
        </w:rPr>
        <w:lastRenderedPageBreak/>
        <w:t>3</w:t>
      </w:r>
      <w:r w:rsidRPr="007F178A">
        <w:rPr>
          <w:rFonts w:ascii="Calibri" w:hAnsi="Calibri"/>
          <w:lang w:val="en-GB"/>
        </w:rPr>
        <w:t xml:space="preserve"> Ultima Casa Makelaar</w:t>
      </w:r>
    </w:p>
    <w:tbl>
      <w:tblPr>
        <w:tblW w:w="0" w:type="auto"/>
        <w:tblInd w:w="-40"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25" w:name="__RefHeading__1104_1517660332"/>
            <w:bookmarkStart w:id="126" w:name="__RefHeading__1863_591310933"/>
            <w:bookmarkStart w:id="127" w:name="__RefHeading__901_591310933"/>
            <w:bookmarkEnd w:id="125"/>
            <w:bookmarkEnd w:id="126"/>
            <w:bookmarkEnd w:id="127"/>
            <w:r w:rsidRPr="007F178A">
              <w:rPr>
                <w:rFonts w:ascii="Calibri" w:hAnsi="Calibri"/>
                <w:color w:val="FFFFFF"/>
              </w:rPr>
              <w:t>3.1 Te koop aangeboden</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Ultima Casa makelaar wil ik (detail)gegevens kunnen zien van huizen die op dit moment te koop worden aangeboden. </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28" w:name="__RefHeading__1106_1517660332"/>
            <w:bookmarkStart w:id="129" w:name="__RefHeading__1865_591310933"/>
            <w:bookmarkStart w:id="130" w:name="__RefHeading__903_591310933"/>
            <w:bookmarkEnd w:id="128"/>
            <w:bookmarkEnd w:id="129"/>
            <w:bookmarkEnd w:id="130"/>
            <w:r w:rsidRPr="007F178A">
              <w:rPr>
                <w:rFonts w:ascii="Calibri" w:hAnsi="Calibri"/>
              </w:rPr>
              <w:t>3.1.0 Overzicht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320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makelaa</w:t>
            </w:r>
            <w:r w:rsidRPr="007F178A">
              <w:rPr>
                <w:rFonts w:ascii="Calibri" w:hAnsi="Calibri"/>
                <w:sz w:val="22"/>
              </w:rPr>
              <w:t>r wil een lijst zien met  daarin voor elk huis sinds wanneer het te koop staat, het adres, de naam van de verkoper en het hoogste bod op dit huis.</w:t>
            </w:r>
            <w:r w:rsidRPr="007F178A">
              <w:rPr>
                <w:rFonts w:ascii="Calibri" w:hAnsi="Calibri"/>
                <w:sz w:val="22"/>
              </w:rPr>
              <w:br/>
              <w:t>Ook wil ik voor elk huis een detail overzicht zichtbaar kunnen maken.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onderdelen van</w:t>
            </w:r>
            <w:r w:rsidRPr="007F178A">
              <w:rPr>
                <w:rFonts w:ascii="Calibri" w:hAnsi="Calibri"/>
                <w:i/>
                <w:iCs/>
                <w:sz w:val="22"/>
              </w:rPr>
              <w:t xml:space="preserve"> 7.2 Pag</w:t>
            </w:r>
            <w:r w:rsidRPr="007F178A">
              <w:rPr>
                <w:rFonts w:ascii="Calibri" w:hAnsi="Calibri"/>
                <w:i/>
                <w:iCs/>
                <w:sz w:val="22"/>
              </w:rPr>
              <w:t>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sz w:val="22"/>
              </w:rPr>
              <w:t>scherm 3.1.0 Overzicht</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details oproepen: Systeem toont </w:t>
            </w:r>
            <w:r w:rsidRPr="007F178A">
              <w:rPr>
                <w:rFonts w:ascii="Calibri" w:hAnsi="Calibri"/>
                <w:i/>
                <w:iCs/>
                <w:sz w:val="22"/>
              </w:rPr>
              <w:t>3.1.1. Details</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e-mail knop koper klikken: </w:t>
            </w:r>
            <w:r w:rsidRPr="007F178A">
              <w:rPr>
                <w:rFonts w:ascii="Calibri" w:hAnsi="Calibri"/>
                <w:i/>
                <w:iCs/>
                <w:sz w:val="22"/>
              </w:rPr>
              <w:t>3.1.3.Koper een e-mail sturen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31" w:name="__RefHeading__1108_1517660332"/>
            <w:bookmarkStart w:id="132" w:name="__RefHeading__1867_591310933"/>
            <w:bookmarkStart w:id="133" w:name="__RefHeading__905_591310933"/>
            <w:bookmarkEnd w:id="131"/>
            <w:bookmarkEnd w:id="132"/>
            <w:bookmarkEnd w:id="133"/>
            <w:r w:rsidRPr="007F178A">
              <w:rPr>
                <w:rFonts w:ascii="Calibri" w:hAnsi="Calibri"/>
              </w:rPr>
              <w:t>3.1.1 Details</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340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makelaar wil voor elk huis een detail ov</w:t>
            </w:r>
            <w:r w:rsidRPr="007F178A">
              <w:rPr>
                <w:rFonts w:ascii="Calibri" w:hAnsi="Calibri"/>
                <w:sz w:val="22"/>
              </w:rPr>
              <w:t>erzicht zien met daarin voor elk huis welke kopers geïnteresseerd zijn, wat een koper wanneer geboden heeft, sinds wanneer het te koop staat en wat de status van elk bod is.</w:t>
            </w:r>
            <w:r w:rsidRPr="007F178A">
              <w:rPr>
                <w:rFonts w:ascii="Calibri" w:hAnsi="Calibri"/>
                <w:sz w:val="22"/>
              </w:rPr>
              <w:br/>
              <w:t>Ook wil ik voor elk bod de status kunnen aanpassen.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rPr>
              <w:t>3.1.1. Details</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details sluiten: Systeem toont </w:t>
            </w:r>
            <w:r w:rsidRPr="007F178A">
              <w:rPr>
                <w:rFonts w:ascii="Calibri" w:hAnsi="Calibri"/>
                <w:i/>
                <w:iCs/>
                <w:sz w:val="22"/>
              </w:rPr>
              <w:t>3.1.0 Overzicht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34" w:name="__RefHeading__1110_1517660332"/>
            <w:bookmarkStart w:id="135" w:name="__RefHeading__1869_591310933"/>
            <w:bookmarkStart w:id="136" w:name="__RefHeading__907_591310933"/>
            <w:bookmarkEnd w:id="134"/>
            <w:bookmarkEnd w:id="135"/>
            <w:bookmarkEnd w:id="136"/>
            <w:r w:rsidRPr="007F178A">
              <w:rPr>
                <w:rFonts w:ascii="Calibri" w:hAnsi="Calibri"/>
              </w:rPr>
              <w:t>3.1.2 Status wijzigen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360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makelaar wil ik de status van een kunnen wijzigen en deze wijziging kunnen opslaan.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i/>
                <w:iCs/>
                <w:sz w:val="22"/>
              </w:rPr>
              <w:t>3.1.2 Status wijzigen.</w:t>
            </w:r>
          </w:p>
          <w:p w:rsidR="00000000" w:rsidRPr="007F178A" w:rsidRDefault="00961867">
            <w:pPr>
              <w:rPr>
                <w:rFonts w:ascii="Calibri" w:hAnsi="Calibri"/>
                <w:sz w:val="22"/>
              </w:rPr>
            </w:pPr>
            <w:r w:rsidRPr="007F178A">
              <w:rPr>
                <w:rFonts w:ascii="Calibri" w:hAnsi="Calibri"/>
                <w:sz w:val="22"/>
              </w:rPr>
              <w:t>Gebruiker kan</w:t>
            </w:r>
          </w:p>
          <w:p w:rsidR="00000000" w:rsidRPr="007F178A" w:rsidRDefault="00961867">
            <w:pPr>
              <w:numPr>
                <w:ilvl w:val="0"/>
                <w:numId w:val="2"/>
              </w:numPr>
              <w:rPr>
                <w:rFonts w:ascii="Calibri" w:hAnsi="Calibri"/>
                <w:sz w:val="22"/>
              </w:rPr>
            </w:pPr>
            <w:r w:rsidRPr="007F178A">
              <w:rPr>
                <w:rFonts w:ascii="Calibri" w:hAnsi="Calibri"/>
                <w:sz w:val="22"/>
              </w:rPr>
              <w:t>Status wijzi</w:t>
            </w:r>
            <w:r w:rsidRPr="007F178A">
              <w:rPr>
                <w:rFonts w:ascii="Calibri" w:hAnsi="Calibri"/>
                <w:sz w:val="22"/>
              </w:rPr>
              <w:t>gen</w:t>
            </w:r>
          </w:p>
          <w:p w:rsidR="00000000" w:rsidRPr="007F178A" w:rsidRDefault="00961867">
            <w:pPr>
              <w:numPr>
                <w:ilvl w:val="0"/>
                <w:numId w:val="2"/>
              </w:numPr>
              <w:rPr>
                <w:rFonts w:ascii="Calibri" w:hAnsi="Calibri"/>
                <w:sz w:val="22"/>
              </w:rPr>
            </w:pPr>
            <w:r w:rsidRPr="007F178A">
              <w:rPr>
                <w:rFonts w:ascii="Calibri" w:hAnsi="Calibri"/>
                <w:sz w:val="22"/>
              </w:rPr>
              <w:t>Status aanpassen. Systeem toont knop (fout)melding en</w:t>
            </w:r>
            <w:r w:rsidRPr="007F178A">
              <w:rPr>
                <w:rFonts w:ascii="Calibri" w:hAnsi="Calibri"/>
                <w:i/>
                <w:iCs/>
                <w:sz w:val="22"/>
              </w:rPr>
              <w:t xml:space="preserve"> 3.1.0 Overzicht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37" w:name="__RefHeading__1112_1517660332"/>
            <w:bookmarkStart w:id="138" w:name="__RefHeading__1871_591310933"/>
            <w:bookmarkStart w:id="139" w:name="__RefHeading__909_591310933"/>
            <w:bookmarkEnd w:id="137"/>
            <w:bookmarkEnd w:id="138"/>
            <w:bookmarkEnd w:id="139"/>
            <w:r w:rsidRPr="007F178A">
              <w:rPr>
                <w:rFonts w:ascii="Calibri" w:hAnsi="Calibri"/>
              </w:rPr>
              <w:lastRenderedPageBreak/>
              <w:t>3.1.3 Koper een e-mail sturen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380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makelaar wil ik een koper een e-mail kunnen sturen.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i/>
                <w:iCs/>
                <w:sz w:val="22"/>
              </w:rPr>
              <w:t xml:space="preserve">7.1.1 </w:t>
            </w:r>
            <w:r w:rsidRPr="007F178A">
              <w:rPr>
                <w:rFonts w:ascii="Calibri" w:hAnsi="Calibri"/>
                <w:i/>
                <w:iCs/>
                <w:sz w:val="22"/>
                <w:lang w:val="en-GB"/>
              </w:rPr>
              <w:t>E-mail samenstellen en versturen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op </w:t>
            </w:r>
            <w:r w:rsidRPr="007F178A">
              <w:rPr>
                <w:rFonts w:ascii="Calibri" w:hAnsi="Calibri"/>
                <w:i/>
                <w:iCs/>
                <w:sz w:val="22"/>
              </w:rPr>
              <w:t>Vers</w:t>
            </w:r>
            <w:r w:rsidRPr="007F178A">
              <w:rPr>
                <w:rFonts w:ascii="Calibri" w:hAnsi="Calibri"/>
                <w:i/>
                <w:iCs/>
                <w:sz w:val="22"/>
              </w:rPr>
              <w:t>turen</w:t>
            </w:r>
            <w:r w:rsidRPr="007F178A">
              <w:rPr>
                <w:rFonts w:ascii="Calibri" w:hAnsi="Calibri"/>
                <w:sz w:val="22"/>
              </w:rPr>
              <w:t xml:space="preserve"> klikken.</w:t>
            </w:r>
          </w:p>
          <w:p w:rsidR="00000000" w:rsidRPr="007F178A" w:rsidRDefault="00961867">
            <w:pPr>
              <w:numPr>
                <w:ilvl w:val="0"/>
                <w:numId w:val="2"/>
              </w:numPr>
              <w:rPr>
                <w:rFonts w:ascii="Calibri" w:hAnsi="Calibri"/>
                <w:sz w:val="22"/>
              </w:rPr>
            </w:pPr>
            <w:r w:rsidRPr="007F178A">
              <w:rPr>
                <w:rFonts w:ascii="Calibri" w:hAnsi="Calibri"/>
                <w:sz w:val="22"/>
              </w:rPr>
              <w:t xml:space="preserve">Systeem verstuurt mail toont </w:t>
            </w:r>
            <w:r w:rsidRPr="007F178A">
              <w:rPr>
                <w:rFonts w:ascii="Calibri" w:hAnsi="Calibri"/>
                <w:sz w:val="22"/>
              </w:rPr>
              <w:t xml:space="preserve">scherm </w:t>
            </w:r>
            <w:r w:rsidRPr="007F178A">
              <w:rPr>
                <w:rFonts w:ascii="Calibri" w:hAnsi="Calibri"/>
                <w:i/>
                <w:iCs/>
                <w:sz w:val="22"/>
              </w:rPr>
              <w:t>3.1.0 Overzicht</w:t>
            </w:r>
            <w:r w:rsidRPr="007F178A">
              <w:rPr>
                <w:rFonts w:ascii="Calibri" w:hAnsi="Calibri"/>
                <w:sz w:val="22"/>
              </w:rPr>
              <w:t xml:space="preserve"> na een (fout)melding.</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pStyle w:val="Kop1"/>
        <w:rPr>
          <w:rFonts w:ascii="Calibri" w:hAnsi="Calibri"/>
          <w:lang w:val="en-GB"/>
        </w:rPr>
      </w:pPr>
    </w:p>
    <w:p w:rsidR="00000000" w:rsidRPr="007F178A" w:rsidRDefault="00961867">
      <w:pPr>
        <w:pStyle w:val="Kop1"/>
        <w:pageBreakBefore/>
        <w:rPr>
          <w:rFonts w:ascii="Calibri" w:hAnsi="Calibri"/>
          <w:color w:val="FFFFFF"/>
        </w:rPr>
      </w:pPr>
      <w:bookmarkStart w:id="140" w:name="__RefHeading__1114_1517660332"/>
      <w:bookmarkStart w:id="141" w:name="__RefHeading__1873_591310933"/>
      <w:bookmarkStart w:id="142" w:name="__RefHeading__911_591310933"/>
      <w:bookmarkEnd w:id="140"/>
      <w:bookmarkEnd w:id="141"/>
      <w:bookmarkEnd w:id="142"/>
      <w:r w:rsidRPr="007F178A">
        <w:rPr>
          <w:rFonts w:ascii="Calibri" w:hAnsi="Calibri"/>
          <w:lang w:val="en-GB"/>
        </w:rPr>
        <w:lastRenderedPageBreak/>
        <w:t>4 Ultima Casa Secretariaat</w:t>
      </w:r>
    </w:p>
    <w:tbl>
      <w:tblPr>
        <w:tblW w:w="0" w:type="auto"/>
        <w:tblInd w:w="-40"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43" w:name="__RefHeading__1116_1517660332"/>
            <w:bookmarkStart w:id="144" w:name="__RefHeading__1875_591310933"/>
            <w:bookmarkStart w:id="145" w:name="__RefHeading__913_591310933"/>
            <w:bookmarkEnd w:id="143"/>
            <w:bookmarkEnd w:id="144"/>
            <w:bookmarkEnd w:id="145"/>
            <w:r w:rsidRPr="007F178A">
              <w:rPr>
                <w:rFonts w:ascii="Calibri" w:hAnsi="Calibri"/>
                <w:color w:val="FFFFFF"/>
              </w:rPr>
              <w:t>4.1 Relaties</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medewerker secretariaat wil ik e-mails met eventuele bijlagen versturen naar een relatie (koper of verkope</w:t>
            </w:r>
            <w:r w:rsidRPr="007F178A">
              <w:rPr>
                <w:rFonts w:ascii="Calibri" w:hAnsi="Calibri"/>
                <w:sz w:val="22"/>
              </w:rPr>
              <w:t>r).</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46" w:name="__RefHeading__1118_1517660332"/>
            <w:bookmarkStart w:id="147" w:name="__RefHeading__1877_591310933"/>
            <w:bookmarkStart w:id="148" w:name="__RefHeading__915_591310933"/>
            <w:bookmarkEnd w:id="146"/>
            <w:bookmarkEnd w:id="147"/>
            <w:bookmarkEnd w:id="148"/>
            <w:r w:rsidRPr="007F178A">
              <w:rPr>
                <w:rFonts w:ascii="Calibri" w:hAnsi="Calibri"/>
              </w:rPr>
              <w:t>4.1.0 Overzicht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720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medewerker secretariaat wil ik lijst zien met  daarin alle kopers en verkopers.</w:t>
            </w:r>
            <w:r w:rsidRPr="007F178A">
              <w:rPr>
                <w:rFonts w:ascii="Calibri" w:hAnsi="Calibri"/>
                <w:sz w:val="22"/>
              </w:rPr>
              <w:br/>
              <w:t>Ook wil ik voor elk relatie een detail overzicht zichtbaar kunnen maken.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sz w:val="22"/>
              </w:rPr>
              <w:t>de onderdelen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sz w:val="22"/>
              </w:rPr>
              <w:t>scherm 4.1.0 Overzicht</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details oproepen: Systeem toont </w:t>
            </w:r>
            <w:r w:rsidRPr="007F178A">
              <w:rPr>
                <w:rFonts w:ascii="Calibri" w:hAnsi="Calibri"/>
                <w:i/>
                <w:iCs/>
                <w:sz w:val="22"/>
              </w:rPr>
              <w:t>4.1.1. Details</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e-mail knop koper klikken: </w:t>
            </w:r>
            <w:r w:rsidRPr="007F178A">
              <w:rPr>
                <w:rFonts w:ascii="Calibri" w:hAnsi="Calibri"/>
                <w:i/>
                <w:iCs/>
                <w:sz w:val="22"/>
              </w:rPr>
              <w:t>4.1.2 E-mail versturen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49" w:name="__RefHeading__1120_1517660332"/>
            <w:bookmarkStart w:id="150" w:name="__RefHeading__1879_591310933"/>
            <w:bookmarkStart w:id="151" w:name="__RefHeading__917_591310933"/>
            <w:bookmarkEnd w:id="149"/>
            <w:bookmarkEnd w:id="150"/>
            <w:bookmarkEnd w:id="151"/>
            <w:r w:rsidRPr="007F178A">
              <w:rPr>
                <w:rFonts w:ascii="Calibri" w:hAnsi="Calibri"/>
              </w:rPr>
              <w:t>4.1.1 Details</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740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medewerker secretariaa</w:t>
            </w:r>
            <w:r w:rsidRPr="007F178A">
              <w:rPr>
                <w:rFonts w:ascii="Calibri" w:hAnsi="Calibri"/>
                <w:sz w:val="22"/>
              </w:rPr>
              <w:t>t wil voor elke relatie een detail overzicht zien met in welke huizen deze relatie als koper is geïnteresseerd (het adres van elk huis en de status van de koop), en welke huizen deze relatie als verkoper aanbiedt (het adres van elk huis en sinds wanneer he</w:t>
            </w:r>
            <w:r w:rsidRPr="007F178A">
              <w:rPr>
                <w:rFonts w:ascii="Calibri" w:hAnsi="Calibri"/>
                <w:sz w:val="22"/>
              </w:rPr>
              <w:t>t te koop staat).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rPr>
              <w:t>4.1.1. Details</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details sluiten: Systeem toont </w:t>
            </w:r>
            <w:r w:rsidRPr="007F178A">
              <w:rPr>
                <w:rFonts w:ascii="Calibri" w:hAnsi="Calibri"/>
                <w:i/>
                <w:iCs/>
                <w:sz w:val="22"/>
              </w:rPr>
              <w:t>4.1.0 Overzicht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52" w:name="__RefHeading__1122_1517660332"/>
            <w:bookmarkStart w:id="153" w:name="__RefHeading__1881_591310933"/>
            <w:bookmarkStart w:id="154" w:name="__RefHeading__919_591310933"/>
            <w:bookmarkEnd w:id="152"/>
            <w:bookmarkEnd w:id="153"/>
            <w:bookmarkEnd w:id="154"/>
            <w:r w:rsidRPr="007F178A">
              <w:rPr>
                <w:rFonts w:ascii="Calibri" w:hAnsi="Calibri"/>
              </w:rPr>
              <w:t>4.1.2 Relatie een e-mail sturen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760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medewerker secretariaat wil ik een relatie een e-mail kunnen sturen.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i/>
                <w:iCs/>
                <w:sz w:val="22"/>
              </w:rPr>
              <w:t xml:space="preserve">7.1.1 </w:t>
            </w:r>
            <w:r w:rsidRPr="007F178A">
              <w:rPr>
                <w:rFonts w:ascii="Calibri" w:hAnsi="Calibri"/>
                <w:i/>
                <w:iCs/>
                <w:sz w:val="22"/>
                <w:lang w:val="en-GB"/>
              </w:rPr>
              <w:t>E-mail samenstellen en versturen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op </w:t>
            </w:r>
            <w:r w:rsidRPr="007F178A">
              <w:rPr>
                <w:rFonts w:ascii="Calibri" w:hAnsi="Calibri"/>
                <w:i/>
                <w:iCs/>
                <w:sz w:val="22"/>
              </w:rPr>
              <w:t>Versturen</w:t>
            </w:r>
            <w:r w:rsidRPr="007F178A">
              <w:rPr>
                <w:rFonts w:ascii="Calibri" w:hAnsi="Calibri"/>
                <w:sz w:val="22"/>
              </w:rPr>
              <w:t xml:space="preserve"> klikken.</w:t>
            </w:r>
          </w:p>
          <w:p w:rsidR="00000000" w:rsidRPr="007F178A" w:rsidRDefault="00961867">
            <w:pPr>
              <w:numPr>
                <w:ilvl w:val="0"/>
                <w:numId w:val="2"/>
              </w:numPr>
              <w:rPr>
                <w:rFonts w:ascii="Calibri" w:hAnsi="Calibri"/>
                <w:sz w:val="22"/>
              </w:rPr>
            </w:pPr>
            <w:r w:rsidRPr="007F178A">
              <w:rPr>
                <w:rFonts w:ascii="Calibri" w:hAnsi="Calibri"/>
                <w:sz w:val="22"/>
              </w:rPr>
              <w:t xml:space="preserve">Systeem verstuurt mail toont </w:t>
            </w:r>
            <w:r w:rsidRPr="007F178A">
              <w:rPr>
                <w:rFonts w:ascii="Calibri" w:hAnsi="Calibri"/>
                <w:sz w:val="22"/>
              </w:rPr>
              <w:t>scherm 4</w:t>
            </w:r>
            <w:r w:rsidRPr="007F178A">
              <w:rPr>
                <w:rFonts w:ascii="Calibri" w:hAnsi="Calibri"/>
                <w:i/>
                <w:iCs/>
                <w:sz w:val="22"/>
              </w:rPr>
              <w:t>.1.0 Overzicht</w:t>
            </w:r>
            <w:r w:rsidRPr="007F178A">
              <w:rPr>
                <w:rFonts w:ascii="Calibri" w:hAnsi="Calibri"/>
                <w:sz w:val="22"/>
              </w:rPr>
              <w:t xml:space="preserve"> na een (fout)melding.</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pStyle w:val="Kop1"/>
        <w:rPr>
          <w:rFonts w:ascii="Calibri" w:hAnsi="Calibri"/>
          <w:color w:val="FFFFFF"/>
        </w:rPr>
      </w:pPr>
      <w:bookmarkStart w:id="155" w:name="__RefHeading__1124_1517660332"/>
      <w:bookmarkStart w:id="156" w:name="__RefHeading__1883_591310933"/>
      <w:bookmarkStart w:id="157" w:name="__RefHeading__921_591310933"/>
      <w:bookmarkEnd w:id="155"/>
      <w:bookmarkEnd w:id="156"/>
      <w:bookmarkEnd w:id="157"/>
      <w:r w:rsidRPr="007F178A">
        <w:rPr>
          <w:rFonts w:ascii="Calibri" w:hAnsi="Calibri"/>
          <w:lang w:val="en-GB"/>
        </w:rPr>
        <w:lastRenderedPageBreak/>
        <w:t>5 Ultima Casa Beheer</w:t>
      </w:r>
    </w:p>
    <w:tbl>
      <w:tblPr>
        <w:tblW w:w="0" w:type="auto"/>
        <w:tblInd w:w="-40"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58" w:name="__RefHeading__1126_1517660332"/>
            <w:bookmarkStart w:id="159" w:name="__RefHeading__1885_591310933"/>
            <w:bookmarkStart w:id="160" w:name="__RefHeading__923_591310933"/>
            <w:bookmarkEnd w:id="158"/>
            <w:bookmarkEnd w:id="159"/>
            <w:bookmarkEnd w:id="160"/>
            <w:r w:rsidRPr="007F178A">
              <w:rPr>
                <w:rFonts w:ascii="Calibri" w:hAnsi="Calibri"/>
                <w:color w:val="FFFFFF"/>
              </w:rPr>
              <w:t>5.1 Huizen</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Ultima Casa beheerder wil ik me kunnen bezighouden met het opschonen van </w:t>
            </w:r>
            <w:r w:rsidRPr="007F178A">
              <w:rPr>
                <w:rFonts w:ascii="Calibri" w:hAnsi="Calibri"/>
                <w:sz w:val="22"/>
              </w:rPr>
              <w:t>door een makelaar gearchiveerde biedingen (huizen)</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61" w:name="__RefHeading__1128_1517660332"/>
            <w:bookmarkStart w:id="162" w:name="__RefHeading__1887_591310933"/>
            <w:bookmarkStart w:id="163" w:name="__RefHeading__925_591310933"/>
            <w:bookmarkEnd w:id="161"/>
            <w:bookmarkEnd w:id="162"/>
            <w:bookmarkEnd w:id="163"/>
            <w:r w:rsidRPr="007F178A">
              <w:rPr>
                <w:rFonts w:ascii="Calibri" w:hAnsi="Calibri"/>
              </w:rPr>
              <w:t>5.1.0 Overzicht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620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beheerder wil door d</w:t>
            </w:r>
            <w:r w:rsidRPr="007F178A">
              <w:rPr>
                <w:rFonts w:ascii="Calibri" w:hAnsi="Calibri" w:cs="Calibri"/>
                <w:sz w:val="22"/>
              </w:rPr>
              <w:t>e makelaars gearchiveerde biedingen zien.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rPr>
            </w:pPr>
            <w:r w:rsidRPr="007F178A">
              <w:rPr>
                <w:rFonts w:ascii="Calibri" w:hAnsi="Calibri"/>
                <w:sz w:val="22"/>
              </w:rPr>
              <w:t>Systeem toon</w:t>
            </w:r>
            <w:r w:rsidRPr="007F178A">
              <w:rPr>
                <w:rFonts w:ascii="Calibri" w:hAnsi="Calibri"/>
                <w:sz w:val="22"/>
              </w:rPr>
              <w:t xml:space="preserve">t </w:t>
            </w:r>
            <w:r w:rsidRPr="007F178A">
              <w:rPr>
                <w:rFonts w:ascii="Calibri" w:hAnsi="Calibri"/>
                <w:sz w:val="22"/>
              </w:rPr>
              <w:t>scherm 5.1.0 Overzicht</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kiezen voor </w:t>
            </w:r>
            <w:r w:rsidRPr="007F178A">
              <w:rPr>
                <w:rFonts w:ascii="Calibri" w:hAnsi="Calibri"/>
                <w:sz w:val="22"/>
              </w:rPr>
              <w:t xml:space="preserve"> 5</w:t>
            </w:r>
            <w:r w:rsidRPr="007F178A">
              <w:rPr>
                <w:rFonts w:ascii="Calibri" w:hAnsi="Calibri"/>
                <w:i/>
                <w:iCs/>
                <w:sz w:val="22"/>
              </w:rPr>
              <w:t>.1.1. Huis van de markt halen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64" w:name="__RefHeading__1130_1517660332"/>
            <w:bookmarkStart w:id="165" w:name="__RefHeading__1889_591310933"/>
            <w:bookmarkStart w:id="166" w:name="__RefHeading__927_591310933"/>
            <w:bookmarkEnd w:id="164"/>
            <w:bookmarkEnd w:id="165"/>
            <w:bookmarkEnd w:id="166"/>
            <w:r w:rsidRPr="007F178A">
              <w:rPr>
                <w:rFonts w:ascii="Calibri" w:hAnsi="Calibri"/>
              </w:rPr>
              <w:t>5.1.1 Huis van de markt halen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630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beheerder wil voor elk gearchiveerd huis de adresgegevens zien en de  biedingdetails (</w:t>
            </w:r>
            <w:r w:rsidRPr="007F178A">
              <w:rPr>
                <w:rFonts w:ascii="Calibri" w:hAnsi="Calibri"/>
                <w:i/>
                <w:iCs/>
                <w:sz w:val="22"/>
              </w:rPr>
              <w:t>Datum status, Status, Te koop s</w:t>
            </w:r>
            <w:r w:rsidRPr="007F178A">
              <w:rPr>
                <w:rFonts w:ascii="Calibri" w:hAnsi="Calibri"/>
                <w:i/>
                <w:iCs/>
                <w:sz w:val="22"/>
              </w:rPr>
              <w:t>inds</w:t>
            </w:r>
            <w:r w:rsidRPr="007F178A">
              <w:rPr>
                <w:rFonts w:ascii="Calibri" w:hAnsi="Calibri"/>
                <w:sz w:val="22"/>
              </w:rPr>
              <w:t xml:space="preserve">) </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rPr>
              <w:t>5.1.1. Details</w:t>
            </w:r>
          </w:p>
          <w:p w:rsidR="00000000" w:rsidRPr="007F178A" w:rsidRDefault="00961867">
            <w:pPr>
              <w:numPr>
                <w:ilvl w:val="0"/>
                <w:numId w:val="2"/>
              </w:numPr>
              <w:rPr>
                <w:rFonts w:ascii="Calibri" w:hAnsi="Calibri"/>
                <w:sz w:val="22"/>
              </w:rPr>
            </w:pPr>
            <w:r w:rsidRPr="007F178A">
              <w:rPr>
                <w:rFonts w:ascii="Calibri" w:hAnsi="Calibri"/>
                <w:sz w:val="22"/>
              </w:rPr>
              <w:t>Gebruiker kan het huis van de markt halen : Systeem toont na een (fout)melding 5.</w:t>
            </w:r>
            <w:r w:rsidRPr="007F178A">
              <w:rPr>
                <w:rFonts w:ascii="Calibri" w:hAnsi="Calibri"/>
                <w:i/>
                <w:iCs/>
                <w:sz w:val="22"/>
              </w:rPr>
              <w:t>1.0 Overzicht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14550" w:type="dxa"/>
            <w:gridSpan w:val="4"/>
            <w:tcBorders>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67" w:name="__RefHeading__1132_1517660332"/>
            <w:bookmarkStart w:id="168" w:name="__RefHeading__1891_591310933"/>
            <w:bookmarkStart w:id="169" w:name="__RefHeading__929_591310933"/>
            <w:bookmarkEnd w:id="167"/>
            <w:bookmarkEnd w:id="168"/>
            <w:bookmarkEnd w:id="169"/>
            <w:r w:rsidRPr="007F178A">
              <w:rPr>
                <w:rFonts w:ascii="Calibri" w:hAnsi="Calibri"/>
                <w:color w:val="FFFFFF"/>
              </w:rPr>
              <w:t>5.2 Relaties</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beheerder wil ik me kunnen bezighouden met het opschonen van relaties zonder activiteit</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w:t>
            </w:r>
            <w:r w:rsidRPr="007F178A">
              <w:rPr>
                <w:rFonts w:ascii="Calibri" w:hAnsi="Calibri"/>
                <w:b/>
                <w:bCs/>
                <w:sz w:val="22"/>
              </w:rPr>
              <w:t>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70" w:name="__RefHeading__1134_1517660332"/>
            <w:bookmarkStart w:id="171" w:name="__RefHeading__1893_591310933"/>
            <w:bookmarkStart w:id="172" w:name="__RefHeading__931_591310933"/>
            <w:bookmarkEnd w:id="170"/>
            <w:bookmarkEnd w:id="171"/>
            <w:bookmarkEnd w:id="172"/>
            <w:r w:rsidRPr="007F178A">
              <w:rPr>
                <w:rFonts w:ascii="Calibri" w:hAnsi="Calibri"/>
              </w:rPr>
              <w:t>5.2.0 Overzicht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640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cs="Calibri"/>
                <w:sz w:val="22"/>
              </w:rPr>
              <w:t>Als Ultima Casa beheerder wil ik een lijst met relaties zonder activiteit zien.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sz w:val="22"/>
              </w:rPr>
              <w:t xml:space="preserve">scherm </w:t>
            </w:r>
            <w:r w:rsidRPr="007F178A">
              <w:rPr>
                <w:rFonts w:ascii="Calibri" w:hAnsi="Calibri"/>
                <w:i/>
                <w:iCs/>
                <w:sz w:val="22"/>
              </w:rPr>
              <w:t>5.2.0 Overzicht</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kiezen voor </w:t>
            </w:r>
            <w:r w:rsidRPr="007F178A">
              <w:rPr>
                <w:rFonts w:ascii="Calibri" w:hAnsi="Calibri"/>
                <w:sz w:val="22"/>
                <w:lang w:val="en-GB"/>
              </w:rPr>
              <w:t>v</w:t>
            </w:r>
            <w:r w:rsidRPr="007F178A">
              <w:rPr>
                <w:rFonts w:ascii="Calibri" w:hAnsi="Calibri"/>
                <w:sz w:val="22"/>
                <w:lang w:val="en-GB"/>
              </w:rPr>
              <w:t>erwijderen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73" w:name="__RefHeading__1136_1517660332"/>
            <w:bookmarkStart w:id="174" w:name="__RefHeading__1895_591310933"/>
            <w:bookmarkStart w:id="175" w:name="__RefHeading__933_591310933"/>
            <w:bookmarkEnd w:id="173"/>
            <w:bookmarkEnd w:id="174"/>
            <w:bookmarkEnd w:id="175"/>
            <w:r w:rsidRPr="007F178A">
              <w:rPr>
                <w:rFonts w:ascii="Calibri" w:hAnsi="Calibri"/>
              </w:rPr>
              <w:t>5.2.1 Relatie verwijderen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650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Ultima Casa beheerder wil voor een huis een detail overzicht zien met in welke biedingen op  dit huis </w:t>
            </w:r>
            <w:r w:rsidRPr="007F178A">
              <w:rPr>
                <w:rFonts w:ascii="Calibri" w:hAnsi="Calibri"/>
                <w:sz w:val="22"/>
              </w:rPr>
              <w:lastRenderedPageBreak/>
              <w:t>geplaatst zijn (de status, wanneer de status is gewijzigd, en sinds wanneer het huis te koop staat).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lastRenderedPageBreak/>
              <w:t>Ge</w:t>
            </w:r>
            <w:r w:rsidRPr="007F178A">
              <w:rPr>
                <w:rFonts w:ascii="Calibri" w:hAnsi="Calibri"/>
                <w:sz w:val="22"/>
              </w:rPr>
              <w:t xml:space="preserve">bruiker ziet </w:t>
            </w:r>
            <w:r w:rsidRPr="007F178A">
              <w:rPr>
                <w:rFonts w:ascii="Calibri" w:hAnsi="Calibri"/>
                <w:i/>
                <w:iCs/>
                <w:sz w:val="22"/>
                <w:lang w:val="en-GB"/>
              </w:rPr>
              <w:t>5.2.1 Relatie verwijderen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w:t>
            </w:r>
            <w:r w:rsidRPr="007F178A">
              <w:rPr>
                <w:rFonts w:ascii="Calibri" w:hAnsi="Calibri"/>
                <w:i/>
                <w:iCs/>
                <w:sz w:val="22"/>
              </w:rPr>
              <w:t>Huis van de markt halen</w:t>
            </w:r>
            <w:r w:rsidRPr="007F178A">
              <w:rPr>
                <w:rFonts w:ascii="Calibri" w:hAnsi="Calibri"/>
                <w:sz w:val="22"/>
              </w:rPr>
              <w:t xml:space="preserve">: Systeem toont na een (fout)melding </w:t>
            </w:r>
            <w:r w:rsidRPr="007F178A">
              <w:rPr>
                <w:rFonts w:ascii="Calibri" w:hAnsi="Calibri"/>
                <w:i/>
                <w:iCs/>
                <w:sz w:val="22"/>
              </w:rPr>
              <w:lastRenderedPageBreak/>
              <w:t>5.1.0 Overzicht</w:t>
            </w:r>
          </w:p>
          <w:p w:rsidR="00000000" w:rsidRPr="007F178A" w:rsidRDefault="00961867">
            <w:pPr>
              <w:numPr>
                <w:ilvl w:val="0"/>
                <w:numId w:val="2"/>
              </w:numPr>
              <w:rPr>
                <w:rFonts w:ascii="Calibri" w:hAnsi="Calibri"/>
                <w:sz w:val="22"/>
              </w:rPr>
            </w:pPr>
            <w:r w:rsidRPr="007F178A">
              <w:rPr>
                <w:rFonts w:ascii="Calibri" w:hAnsi="Calibri"/>
                <w:sz w:val="22"/>
              </w:rPr>
              <w:t>Gebruiker kan Annuleren: Systeem toont 5</w:t>
            </w:r>
            <w:r w:rsidRPr="007F178A">
              <w:rPr>
                <w:rFonts w:ascii="Calibri" w:hAnsi="Calibri"/>
                <w:i/>
                <w:iCs/>
                <w:sz w:val="22"/>
              </w:rPr>
              <w:t>.1.0 Overzicht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14550" w:type="dxa"/>
            <w:gridSpan w:val="4"/>
            <w:tcBorders>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76" w:name="__RefHeading__1138_1517660332"/>
            <w:bookmarkEnd w:id="176"/>
            <w:r w:rsidRPr="007F178A">
              <w:rPr>
                <w:rFonts w:ascii="Calibri" w:hAnsi="Calibri"/>
                <w:color w:val="FFFFFF"/>
              </w:rPr>
              <w:lastRenderedPageBreak/>
              <w:t>5.3 Adressen</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Ultima Casa beheerder wil ik me kunnen bezighouden </w:t>
            </w:r>
            <w:r w:rsidRPr="007F178A">
              <w:rPr>
                <w:rFonts w:ascii="Calibri" w:hAnsi="Calibri"/>
                <w:sz w:val="22"/>
              </w:rPr>
              <w:t>met het opschonen van adressen zonder er aan gekoppelde relatie.</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77" w:name="__RefHeading__1140_1517660332"/>
            <w:bookmarkEnd w:id="177"/>
            <w:r w:rsidRPr="007F178A">
              <w:rPr>
                <w:rFonts w:ascii="Calibri" w:hAnsi="Calibri"/>
              </w:rPr>
              <w:t>5.3.0 Overzicht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660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beheerder wil ik een overzicht met adressen zonder er aan gekoppelde relatie. I</w:t>
            </w:r>
            <w:r w:rsidRPr="007F178A">
              <w:rPr>
                <w:rFonts w:ascii="Calibri" w:hAnsi="Calibri" w:cs="Calibri"/>
                <w:sz w:val="22"/>
              </w:rPr>
              <w:t>k wil elk adres in die lijst kun</w:t>
            </w:r>
            <w:r w:rsidRPr="007F178A">
              <w:rPr>
                <w:rFonts w:ascii="Calibri" w:hAnsi="Calibri" w:cs="Calibri"/>
                <w:sz w:val="22"/>
              </w:rPr>
              <w:t>nen verwijderen.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sz w:val="22"/>
              </w:rPr>
              <w:t>scherm 5.3.0 Overzicht</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w:t>
            </w:r>
            <w:r w:rsidRPr="007F178A">
              <w:rPr>
                <w:rFonts w:ascii="Calibri" w:hAnsi="Calibri"/>
                <w:sz w:val="22"/>
              </w:rPr>
              <w:t>verwijderen</w:t>
            </w:r>
            <w:r w:rsidRPr="007F178A">
              <w:rPr>
                <w:rFonts w:ascii="Calibri" w:hAnsi="Calibri"/>
                <w:i/>
                <w:iCs/>
                <w:sz w:val="22"/>
              </w:rPr>
              <w:t xml:space="preserve"> </w:t>
            </w:r>
            <w:r w:rsidRPr="007F178A">
              <w:rPr>
                <w:rFonts w:ascii="Calibri" w:hAnsi="Calibri"/>
                <w:sz w:val="22"/>
              </w:rPr>
              <w:t>kiezen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78" w:name="__RefHeading__1142_1517660332"/>
            <w:bookmarkEnd w:id="178"/>
            <w:r w:rsidRPr="007F178A">
              <w:rPr>
                <w:rFonts w:ascii="Calibri" w:hAnsi="Calibri"/>
              </w:rPr>
              <w:t>5.3.1 Adres verwijderen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680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Ultima Casa beheerder wil voor een adres een detail overzicht zien. Ik wil dat adres </w:t>
            </w:r>
            <w:r w:rsidRPr="007F178A">
              <w:rPr>
                <w:rFonts w:ascii="Calibri" w:hAnsi="Calibri"/>
                <w:sz w:val="22"/>
              </w:rPr>
              <w:t>kunnen verwijderen.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rPr>
              <w:t>5.3.1 Adres verwijderen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w:t>
            </w:r>
            <w:r w:rsidRPr="007F178A">
              <w:rPr>
                <w:rFonts w:ascii="Calibri" w:hAnsi="Calibri"/>
                <w:i/>
                <w:iCs/>
                <w:sz w:val="22"/>
              </w:rPr>
              <w:t>Adres verwijderen</w:t>
            </w:r>
            <w:r w:rsidRPr="007F178A">
              <w:rPr>
                <w:rFonts w:ascii="Calibri" w:hAnsi="Calibri"/>
                <w:sz w:val="22"/>
              </w:rPr>
              <w:t xml:space="preserve">: Systeem toont na een (fout)melding </w:t>
            </w:r>
            <w:r w:rsidRPr="007F178A">
              <w:rPr>
                <w:rFonts w:ascii="Calibri" w:hAnsi="Calibri"/>
                <w:i/>
                <w:iCs/>
                <w:sz w:val="22"/>
              </w:rPr>
              <w:t>5.1.0 Overzicht</w:t>
            </w:r>
          </w:p>
          <w:p w:rsidR="00000000" w:rsidRPr="007F178A" w:rsidRDefault="00961867">
            <w:pPr>
              <w:numPr>
                <w:ilvl w:val="0"/>
                <w:numId w:val="2"/>
              </w:numPr>
              <w:rPr>
                <w:rFonts w:ascii="Calibri" w:hAnsi="Calibri"/>
                <w:sz w:val="22"/>
              </w:rPr>
            </w:pPr>
            <w:r w:rsidRPr="007F178A">
              <w:rPr>
                <w:rFonts w:ascii="Calibri" w:hAnsi="Calibri"/>
                <w:sz w:val="22"/>
              </w:rPr>
              <w:t>Gebruiker kan Annuleren: Systeem toont 5</w:t>
            </w:r>
            <w:r w:rsidRPr="007F178A">
              <w:rPr>
                <w:rFonts w:ascii="Calibri" w:hAnsi="Calibri"/>
                <w:i/>
                <w:iCs/>
                <w:sz w:val="22"/>
              </w:rPr>
              <w:t>.1.0 Overzicht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rPr>
          <w:rFonts w:ascii="Calibri" w:hAnsi="Calibri"/>
          <w:sz w:val="22"/>
        </w:rPr>
      </w:pPr>
    </w:p>
    <w:p w:rsidR="00000000" w:rsidRPr="007F178A" w:rsidRDefault="00961867">
      <w:pPr>
        <w:pStyle w:val="Kop1"/>
        <w:rPr>
          <w:rFonts w:ascii="Calibri" w:hAnsi="Calibri"/>
          <w:color w:val="FFFFFF"/>
        </w:rPr>
      </w:pPr>
      <w:bookmarkStart w:id="179" w:name="__RefHeading__1144_1517660332"/>
      <w:bookmarkEnd w:id="179"/>
      <w:r w:rsidRPr="007F178A">
        <w:rPr>
          <w:rFonts w:ascii="Calibri" w:hAnsi="Calibri"/>
          <w:lang w:val="en-GB"/>
        </w:rPr>
        <w:t>6 Ultima Casa Administrator</w:t>
      </w:r>
    </w:p>
    <w:tbl>
      <w:tblPr>
        <w:tblW w:w="0" w:type="auto"/>
        <w:tblInd w:w="-40"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80" w:name="__RefHeading__1146_1517660332"/>
            <w:bookmarkEnd w:id="180"/>
            <w:r w:rsidRPr="007F178A">
              <w:rPr>
                <w:rFonts w:ascii="Calibri" w:hAnsi="Calibri"/>
                <w:color w:val="FFFFFF"/>
              </w:rPr>
              <w:t>6.1 Statussen</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Ultima </w:t>
            </w:r>
            <w:r w:rsidRPr="007F178A">
              <w:rPr>
                <w:rFonts w:ascii="Calibri" w:hAnsi="Calibri"/>
                <w:sz w:val="22"/>
              </w:rPr>
              <w:t>Casa administrator wil ik me kunnen bezighouden met het beheren van de statussen.</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81" w:name="__RefHeading__1148_1517660332"/>
            <w:bookmarkEnd w:id="181"/>
            <w:r w:rsidRPr="007F178A">
              <w:rPr>
                <w:rFonts w:ascii="Calibri" w:hAnsi="Calibri"/>
              </w:rPr>
              <w:t>6.1.0 Overzicht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520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administrator wil ik een overzicht zien met de huidige statussen</w:t>
            </w:r>
            <w:r w:rsidRPr="007F178A">
              <w:rPr>
                <w:rFonts w:ascii="Calibri" w:hAnsi="Calibri" w:cs="Calibri"/>
                <w:sz w:val="22"/>
              </w:rPr>
              <w: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w:t>
            </w:r>
            <w:r w:rsidRPr="007F178A">
              <w:rPr>
                <w:rFonts w:ascii="Calibri" w:hAnsi="Calibri"/>
                <w:sz w:val="22"/>
              </w:rPr>
              <w:t>elen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sz w:val="22"/>
              </w:rPr>
              <w:t>scherm 6.1.0 Overzicht</w:t>
            </w:r>
          </w:p>
          <w:p w:rsidR="00000000" w:rsidRPr="007F178A" w:rsidRDefault="00961867">
            <w:pPr>
              <w:numPr>
                <w:ilvl w:val="0"/>
                <w:numId w:val="2"/>
              </w:numPr>
              <w:rPr>
                <w:rFonts w:ascii="Calibri" w:hAnsi="Calibri"/>
                <w:sz w:val="22"/>
              </w:rPr>
            </w:pPr>
            <w:r w:rsidRPr="007F178A">
              <w:rPr>
                <w:rFonts w:ascii="Calibri" w:hAnsi="Calibri"/>
                <w:sz w:val="22"/>
              </w:rPr>
              <w:lastRenderedPageBreak/>
              <w:t xml:space="preserve">Gebruiker kan kiezen voor </w:t>
            </w:r>
            <w:r w:rsidRPr="007F178A">
              <w:rPr>
                <w:rFonts w:ascii="Calibri" w:hAnsi="Calibri"/>
                <w:sz w:val="22"/>
              </w:rPr>
              <w:t xml:space="preserve"> 6</w:t>
            </w:r>
            <w:r w:rsidRPr="007F178A">
              <w:rPr>
                <w:rFonts w:ascii="Calibri" w:hAnsi="Calibri"/>
                <w:i/>
                <w:iCs/>
                <w:sz w:val="22"/>
              </w:rPr>
              <w:t>.1.1. Toevoegen</w:t>
            </w:r>
            <w:r w:rsidRPr="007F178A">
              <w:rPr>
                <w:rFonts w:ascii="Calibri" w:hAnsi="Calibri"/>
                <w:sz w:val="22"/>
              </w:rPr>
              <w:t xml:space="preserve">, </w:t>
            </w:r>
            <w:r w:rsidRPr="007F178A">
              <w:rPr>
                <w:rFonts w:ascii="Calibri" w:hAnsi="Calibri"/>
                <w:i/>
                <w:iCs/>
                <w:sz w:val="22"/>
              </w:rPr>
              <w:t>6.1.2. Wijzigen</w:t>
            </w:r>
            <w:r w:rsidRPr="007F178A">
              <w:rPr>
                <w:rFonts w:ascii="Calibri" w:hAnsi="Calibri"/>
                <w:sz w:val="22"/>
              </w:rPr>
              <w:t xml:space="preserve"> of </w:t>
            </w:r>
            <w:r w:rsidRPr="007F178A">
              <w:rPr>
                <w:rFonts w:ascii="Calibri" w:hAnsi="Calibri"/>
                <w:i/>
                <w:iCs/>
                <w:sz w:val="22"/>
              </w:rPr>
              <w:t>6.1.3 Verwijderen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82" w:name="__RefHeading__1150_1517660332"/>
            <w:bookmarkEnd w:id="182"/>
            <w:r w:rsidRPr="007F178A">
              <w:rPr>
                <w:rFonts w:ascii="Calibri" w:hAnsi="Calibri"/>
              </w:rPr>
              <w:lastRenderedPageBreak/>
              <w:t>6.1.1 Status toevoegen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540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Ultima Casa administrator wil voor een nieuwe status de velden </w:t>
            </w:r>
            <w:r w:rsidRPr="007F178A">
              <w:rPr>
                <w:rFonts w:ascii="Calibri" w:hAnsi="Calibri"/>
                <w:i/>
                <w:iCs/>
                <w:sz w:val="22"/>
              </w:rPr>
              <w:t xml:space="preserve">Statuscode en </w:t>
            </w:r>
            <w:r w:rsidRPr="007F178A">
              <w:rPr>
                <w:rFonts w:ascii="Calibri" w:hAnsi="Calibri"/>
                <w:i/>
                <w:iCs/>
                <w:sz w:val="22"/>
              </w:rPr>
              <w:t>Status</w:t>
            </w:r>
            <w:r w:rsidRPr="007F178A">
              <w:rPr>
                <w:rFonts w:ascii="Calibri" w:hAnsi="Calibri"/>
                <w:sz w:val="22"/>
              </w:rPr>
              <w:t xml:space="preserve"> kunnen invullen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lang w:val="en-GB"/>
              </w:rPr>
              <w:t>6.1.1 Status toevoegen</w:t>
            </w:r>
          </w:p>
          <w:p w:rsidR="00000000" w:rsidRPr="007F178A" w:rsidRDefault="00961867">
            <w:pPr>
              <w:numPr>
                <w:ilvl w:val="0"/>
                <w:numId w:val="2"/>
              </w:numPr>
              <w:rPr>
                <w:rFonts w:ascii="Calibri" w:hAnsi="Calibri"/>
                <w:sz w:val="22"/>
              </w:rPr>
            </w:pPr>
            <w:r w:rsidRPr="007F178A">
              <w:rPr>
                <w:rFonts w:ascii="Calibri" w:hAnsi="Calibri"/>
                <w:sz w:val="22"/>
              </w:rPr>
              <w:t>Gebruiker kan de gegevens van een nieuwe status invullen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op </w:t>
            </w:r>
            <w:r w:rsidRPr="007F178A">
              <w:rPr>
                <w:rFonts w:ascii="Calibri" w:hAnsi="Calibri"/>
                <w:i/>
                <w:iCs/>
                <w:sz w:val="22"/>
              </w:rPr>
              <w:t>Toevoegen</w:t>
            </w:r>
            <w:r w:rsidRPr="007F178A">
              <w:rPr>
                <w:rFonts w:ascii="Calibri" w:hAnsi="Calibri"/>
                <w:sz w:val="22"/>
              </w:rPr>
              <w:t xml:space="preserve"> of </w:t>
            </w:r>
            <w:r w:rsidRPr="007F178A">
              <w:rPr>
                <w:rFonts w:ascii="Calibri" w:hAnsi="Calibri"/>
                <w:i/>
                <w:iCs/>
                <w:sz w:val="22"/>
              </w:rPr>
              <w:t>Annuleren</w:t>
            </w:r>
            <w:r w:rsidRPr="007F178A">
              <w:rPr>
                <w:rFonts w:ascii="Calibri" w:hAnsi="Calibri"/>
                <w:sz w:val="22"/>
              </w:rPr>
              <w:t xml:space="preserve"> klikken. Systeem toont na een (fout)melding 6.</w:t>
            </w:r>
            <w:r w:rsidRPr="007F178A">
              <w:rPr>
                <w:rFonts w:ascii="Calibri" w:hAnsi="Calibri"/>
                <w:i/>
                <w:iCs/>
                <w:sz w:val="22"/>
              </w:rPr>
              <w:t>1.0 Overzicht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83" w:name="__RefHeading__1152_1517660332"/>
            <w:bookmarkEnd w:id="183"/>
            <w:r w:rsidRPr="007F178A">
              <w:rPr>
                <w:rFonts w:ascii="Calibri" w:hAnsi="Calibri"/>
              </w:rPr>
              <w:t>6.1.2 Status wijzigen</w:t>
            </w:r>
          </w:p>
        </w:tc>
        <w:tc>
          <w:tcPr>
            <w:tcW w:w="7666" w:type="dxa"/>
            <w:tcBorders>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560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w:t>
            </w:r>
            <w:r w:rsidRPr="007F178A">
              <w:rPr>
                <w:rFonts w:ascii="Calibri" w:hAnsi="Calibri"/>
                <w:sz w:val="22"/>
              </w:rPr>
              <w:t xml:space="preserve">tima Casa administrator wil de huidige gegevens </w:t>
            </w:r>
            <w:r w:rsidRPr="007F178A">
              <w:rPr>
                <w:rFonts w:ascii="Calibri" w:hAnsi="Calibri"/>
                <w:i/>
                <w:iCs/>
                <w:sz w:val="22"/>
              </w:rPr>
              <w:t>Statuscode en Status</w:t>
            </w:r>
            <w:r w:rsidRPr="007F178A">
              <w:rPr>
                <w:rFonts w:ascii="Calibri" w:hAnsi="Calibri"/>
                <w:sz w:val="22"/>
              </w:rPr>
              <w:t xml:space="preserve"> van een status kunnen wijzigen.</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lang w:val="en-GB"/>
              </w:rPr>
              <w:t>6.1.2 Status wijzigen</w:t>
            </w:r>
          </w:p>
          <w:p w:rsidR="00000000" w:rsidRPr="007F178A" w:rsidRDefault="00961867">
            <w:pPr>
              <w:numPr>
                <w:ilvl w:val="0"/>
                <w:numId w:val="2"/>
              </w:numPr>
              <w:rPr>
                <w:rFonts w:ascii="Calibri" w:hAnsi="Calibri"/>
                <w:sz w:val="22"/>
              </w:rPr>
            </w:pPr>
            <w:r w:rsidRPr="007F178A">
              <w:rPr>
                <w:rFonts w:ascii="Calibri" w:hAnsi="Calibri"/>
                <w:sz w:val="22"/>
              </w:rPr>
              <w:t>Gebruiker kan de gegevens van de status wijzigen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op </w:t>
            </w:r>
            <w:r w:rsidRPr="007F178A">
              <w:rPr>
                <w:rFonts w:ascii="Calibri" w:hAnsi="Calibri"/>
                <w:i/>
                <w:iCs/>
                <w:sz w:val="22"/>
              </w:rPr>
              <w:t>Wijzigen</w:t>
            </w:r>
            <w:r w:rsidRPr="007F178A">
              <w:rPr>
                <w:rFonts w:ascii="Calibri" w:hAnsi="Calibri"/>
                <w:sz w:val="22"/>
              </w:rPr>
              <w:t xml:space="preserve"> of </w:t>
            </w:r>
            <w:r w:rsidRPr="007F178A">
              <w:rPr>
                <w:rFonts w:ascii="Calibri" w:hAnsi="Calibri"/>
                <w:i/>
                <w:iCs/>
                <w:sz w:val="22"/>
              </w:rPr>
              <w:t>Annuleren</w:t>
            </w:r>
            <w:r w:rsidRPr="007F178A">
              <w:rPr>
                <w:rFonts w:ascii="Calibri" w:hAnsi="Calibri"/>
                <w:sz w:val="22"/>
              </w:rPr>
              <w:t xml:space="preserve"> klikken. Systeem toont na een </w:t>
            </w:r>
            <w:r w:rsidRPr="007F178A">
              <w:rPr>
                <w:rFonts w:ascii="Calibri" w:hAnsi="Calibri"/>
                <w:sz w:val="22"/>
              </w:rPr>
              <w:t>(fout)melding 6.</w:t>
            </w:r>
            <w:r w:rsidRPr="007F178A">
              <w:rPr>
                <w:rFonts w:ascii="Calibri" w:hAnsi="Calibri"/>
                <w:i/>
                <w:iCs/>
                <w:sz w:val="22"/>
              </w:rPr>
              <w:t>1.0 Overzicht</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84" w:name="__RefHeading__1154_1517660332"/>
            <w:bookmarkEnd w:id="184"/>
            <w:r w:rsidRPr="007F178A">
              <w:rPr>
                <w:rFonts w:ascii="Calibri" w:hAnsi="Calibri"/>
              </w:rPr>
              <w:t>6.1.3 Status verwijderen</w:t>
            </w:r>
          </w:p>
        </w:tc>
        <w:tc>
          <w:tcPr>
            <w:tcW w:w="7666" w:type="dxa"/>
            <w:tcBorders>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snapToGrid w:val="0"/>
              <w:jc w:val="center"/>
            </w:pPr>
            <w:r w:rsidRPr="007F178A">
              <w:rPr>
                <w:rStyle w:val="Nadruk"/>
                <w:b/>
                <w:bCs/>
                <w:szCs w:val="24"/>
              </w:rPr>
              <w:t>580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administrator wil een status kunnen verwijderen..</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lang w:val="en-GB"/>
              </w:rPr>
              <w:t>6.1.3 Status verwijderen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op </w:t>
            </w:r>
            <w:r w:rsidRPr="007F178A">
              <w:rPr>
                <w:rFonts w:ascii="Calibri" w:hAnsi="Calibri"/>
                <w:i/>
                <w:iCs/>
                <w:sz w:val="22"/>
              </w:rPr>
              <w:t>Verwijderen</w:t>
            </w:r>
            <w:r w:rsidRPr="007F178A">
              <w:rPr>
                <w:rFonts w:ascii="Calibri" w:hAnsi="Calibri"/>
                <w:sz w:val="22"/>
              </w:rPr>
              <w:t xml:space="preserve"> of </w:t>
            </w:r>
            <w:r w:rsidRPr="007F178A">
              <w:rPr>
                <w:rFonts w:ascii="Calibri" w:hAnsi="Calibri"/>
                <w:i/>
                <w:iCs/>
                <w:sz w:val="22"/>
              </w:rPr>
              <w:t>Annuleren</w:t>
            </w:r>
            <w:r w:rsidRPr="007F178A">
              <w:rPr>
                <w:rFonts w:ascii="Calibri" w:hAnsi="Calibri"/>
                <w:sz w:val="22"/>
              </w:rPr>
              <w:t xml:space="preserve"> klikken. Systeem toont na een (fout)melding</w:t>
            </w:r>
            <w:r w:rsidRPr="007F178A">
              <w:rPr>
                <w:rFonts w:ascii="Calibri" w:hAnsi="Calibri"/>
                <w:sz w:val="22"/>
              </w:rPr>
              <w:t xml:space="preserve"> 6.</w:t>
            </w:r>
            <w:r w:rsidRPr="007F178A">
              <w:rPr>
                <w:rFonts w:ascii="Calibri" w:hAnsi="Calibri"/>
                <w:i/>
                <w:iCs/>
                <w:sz w:val="22"/>
              </w:rPr>
              <w:t>1.0 Overzicht</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14550" w:type="dxa"/>
            <w:gridSpan w:val="4"/>
            <w:tcBorders>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85" w:name="__RefHeading__1156_1517660332"/>
            <w:bookmarkEnd w:id="185"/>
            <w:r w:rsidRPr="007F178A">
              <w:rPr>
                <w:rFonts w:ascii="Calibri" w:hAnsi="Calibri"/>
                <w:color w:val="FFFFFF"/>
              </w:rPr>
              <w:t>6.2 Rollen</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administrator wil ik me kunnen bezighouden met het beheren van de rollen.</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86" w:name="__RefHeading__1158_1517660332"/>
            <w:bookmarkEnd w:id="186"/>
            <w:r w:rsidRPr="007F178A">
              <w:rPr>
                <w:rFonts w:ascii="Calibri" w:hAnsi="Calibri"/>
              </w:rPr>
              <w:t>6.2.0 Overzicht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410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administrator wil ik een overzicht zien met de hu</w:t>
            </w:r>
            <w:r w:rsidRPr="007F178A">
              <w:rPr>
                <w:rFonts w:ascii="Calibri" w:hAnsi="Calibri"/>
                <w:sz w:val="22"/>
              </w:rPr>
              <w:t>idige rollen</w:t>
            </w:r>
            <w:r w:rsidRPr="007F178A">
              <w:rPr>
                <w:rFonts w:ascii="Calibri" w:hAnsi="Calibri" w:cs="Calibri"/>
                <w:sz w:val="22"/>
              </w:rPr>
              <w: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lang w:val="en-GB"/>
              </w:rPr>
            </w:pPr>
            <w:r w:rsidRPr="007F178A">
              <w:rPr>
                <w:rFonts w:ascii="Calibri" w:hAnsi="Calibri"/>
                <w:sz w:val="22"/>
              </w:rPr>
              <w:t xml:space="preserve">Systeem toont </w:t>
            </w:r>
            <w:r w:rsidRPr="007F178A">
              <w:rPr>
                <w:rFonts w:ascii="Calibri" w:hAnsi="Calibri"/>
                <w:sz w:val="22"/>
              </w:rPr>
              <w:t>scherm 6</w:t>
            </w:r>
            <w:r w:rsidRPr="007F178A">
              <w:rPr>
                <w:rFonts w:ascii="Calibri" w:hAnsi="Calibri"/>
                <w:i/>
                <w:iCs/>
                <w:sz w:val="22"/>
              </w:rPr>
              <w:t>.2.0 Overzicht</w:t>
            </w:r>
          </w:p>
          <w:p w:rsidR="00000000" w:rsidRPr="007F178A" w:rsidRDefault="00961867">
            <w:pPr>
              <w:numPr>
                <w:ilvl w:val="0"/>
                <w:numId w:val="2"/>
              </w:numPr>
              <w:rPr>
                <w:rFonts w:ascii="Calibri" w:hAnsi="Calibri"/>
                <w:sz w:val="22"/>
              </w:rPr>
            </w:pPr>
            <w:r w:rsidRPr="007F178A">
              <w:rPr>
                <w:rFonts w:ascii="Calibri" w:hAnsi="Calibri"/>
                <w:sz w:val="22"/>
                <w:lang w:val="en-GB"/>
              </w:rPr>
              <w:t>Gebruiker kan kiezen voor  6</w:t>
            </w:r>
            <w:r w:rsidRPr="007F178A">
              <w:rPr>
                <w:rFonts w:ascii="Calibri" w:hAnsi="Calibri"/>
                <w:i/>
                <w:iCs/>
                <w:sz w:val="22"/>
                <w:lang w:val="en-GB"/>
              </w:rPr>
              <w:t>.2.1. Toevoegen</w:t>
            </w:r>
            <w:r w:rsidRPr="007F178A">
              <w:rPr>
                <w:rFonts w:ascii="Calibri" w:hAnsi="Calibri"/>
                <w:sz w:val="22"/>
                <w:lang w:val="en-GB"/>
              </w:rPr>
              <w:t xml:space="preserve">, </w:t>
            </w:r>
            <w:r w:rsidRPr="007F178A">
              <w:rPr>
                <w:rFonts w:ascii="Calibri" w:hAnsi="Calibri"/>
                <w:i/>
                <w:iCs/>
                <w:sz w:val="22"/>
                <w:lang w:val="en-GB"/>
              </w:rPr>
              <w:t>6.2.2. Wijzigen</w:t>
            </w:r>
            <w:r w:rsidRPr="007F178A">
              <w:rPr>
                <w:rFonts w:ascii="Calibri" w:hAnsi="Calibri"/>
                <w:sz w:val="22"/>
                <w:lang w:val="en-GB"/>
              </w:rPr>
              <w:t xml:space="preserve"> of </w:t>
            </w:r>
            <w:r w:rsidRPr="007F178A">
              <w:rPr>
                <w:rFonts w:ascii="Calibri" w:hAnsi="Calibri"/>
                <w:i/>
                <w:iCs/>
                <w:sz w:val="22"/>
                <w:lang w:val="en-GB"/>
              </w:rPr>
              <w:t>6.2.3 Verwijderen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87" w:name="__RefHeading__1160_1517660332"/>
            <w:bookmarkEnd w:id="187"/>
            <w:r w:rsidRPr="007F178A">
              <w:rPr>
                <w:rFonts w:ascii="Calibri" w:hAnsi="Calibri"/>
              </w:rPr>
              <w:lastRenderedPageBreak/>
              <w:t>6.2.1 Rol toevoegen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420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administrator wil voor een nieu</w:t>
            </w:r>
            <w:r w:rsidRPr="007F178A">
              <w:rPr>
                <w:rFonts w:ascii="Calibri" w:hAnsi="Calibri"/>
                <w:sz w:val="22"/>
              </w:rPr>
              <w:t xml:space="preserve">we rol de velden </w:t>
            </w:r>
            <w:r w:rsidRPr="007F178A">
              <w:rPr>
                <w:rFonts w:ascii="Calibri" w:hAnsi="Calibri"/>
                <w:i/>
                <w:iCs/>
                <w:sz w:val="22"/>
              </w:rPr>
              <w:t xml:space="preserve">Rol, Omschrijving </w:t>
            </w:r>
            <w:r w:rsidRPr="007F178A">
              <w:rPr>
                <w:rFonts w:ascii="Calibri" w:hAnsi="Calibri"/>
                <w:sz w:val="22"/>
              </w:rPr>
              <w:t>en</w:t>
            </w:r>
            <w:r w:rsidRPr="007F178A">
              <w:rPr>
                <w:rFonts w:ascii="Calibri" w:hAnsi="Calibri"/>
                <w:i/>
                <w:iCs/>
                <w:sz w:val="22"/>
              </w:rPr>
              <w:t xml:space="preserve"> Waarde </w:t>
            </w:r>
            <w:r w:rsidRPr="007F178A">
              <w:rPr>
                <w:rFonts w:ascii="Calibri" w:hAnsi="Calibri"/>
                <w:sz w:val="22"/>
              </w:rPr>
              <w:t>kunnen invullen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lang w:val="en-GB"/>
              </w:rPr>
              <w:t>6.2.1 Rol toevoegen</w:t>
            </w:r>
          </w:p>
          <w:p w:rsidR="00000000" w:rsidRPr="007F178A" w:rsidRDefault="00961867">
            <w:pPr>
              <w:numPr>
                <w:ilvl w:val="0"/>
                <w:numId w:val="2"/>
              </w:numPr>
              <w:rPr>
                <w:rFonts w:ascii="Calibri" w:hAnsi="Calibri"/>
                <w:sz w:val="22"/>
              </w:rPr>
            </w:pPr>
            <w:r w:rsidRPr="007F178A">
              <w:rPr>
                <w:rFonts w:ascii="Calibri" w:hAnsi="Calibri"/>
                <w:sz w:val="22"/>
              </w:rPr>
              <w:t>Gebruiker kan de gegevens van een nieuwe rol invullen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op </w:t>
            </w:r>
            <w:r w:rsidRPr="007F178A">
              <w:rPr>
                <w:rFonts w:ascii="Calibri" w:hAnsi="Calibri"/>
                <w:i/>
                <w:iCs/>
                <w:sz w:val="22"/>
              </w:rPr>
              <w:t>Toevoegen</w:t>
            </w:r>
            <w:r w:rsidRPr="007F178A">
              <w:rPr>
                <w:rFonts w:ascii="Calibri" w:hAnsi="Calibri"/>
                <w:sz w:val="22"/>
              </w:rPr>
              <w:t xml:space="preserve"> of </w:t>
            </w:r>
            <w:r w:rsidRPr="007F178A">
              <w:rPr>
                <w:rFonts w:ascii="Calibri" w:hAnsi="Calibri"/>
                <w:i/>
                <w:iCs/>
                <w:sz w:val="22"/>
              </w:rPr>
              <w:t>Annuleren</w:t>
            </w:r>
            <w:r w:rsidRPr="007F178A">
              <w:rPr>
                <w:rFonts w:ascii="Calibri" w:hAnsi="Calibri"/>
                <w:sz w:val="22"/>
              </w:rPr>
              <w:t xml:space="preserve"> klikken. Systeem toont na een (fout)melding 6.</w:t>
            </w:r>
            <w:r w:rsidRPr="007F178A">
              <w:rPr>
                <w:rFonts w:ascii="Calibri" w:hAnsi="Calibri"/>
                <w:i/>
                <w:iCs/>
                <w:sz w:val="22"/>
              </w:rPr>
              <w:t>1.0 Overzicht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88" w:name="__RefHeading__1162_1517660332"/>
            <w:bookmarkEnd w:id="188"/>
            <w:r w:rsidRPr="007F178A">
              <w:rPr>
                <w:rFonts w:ascii="Calibri" w:hAnsi="Calibri"/>
              </w:rPr>
              <w:t>6.2</w:t>
            </w:r>
            <w:r w:rsidRPr="007F178A">
              <w:rPr>
                <w:rFonts w:ascii="Calibri" w:hAnsi="Calibri"/>
              </w:rPr>
              <w:t>.2 Rol wijzigen</w:t>
            </w:r>
          </w:p>
        </w:tc>
        <w:tc>
          <w:tcPr>
            <w:tcW w:w="7666" w:type="dxa"/>
            <w:tcBorders>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snapToGrid w:val="0"/>
              <w:jc w:val="center"/>
            </w:pPr>
            <w:r w:rsidRPr="007F178A">
              <w:rPr>
                <w:rStyle w:val="Nadruk"/>
                <w:b/>
                <w:bCs/>
                <w:szCs w:val="24"/>
              </w:rPr>
              <w:t>430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Ultima Casa administrator wil de huidige gegevens </w:t>
            </w:r>
            <w:r w:rsidRPr="007F178A">
              <w:rPr>
                <w:rFonts w:ascii="Calibri" w:hAnsi="Calibri"/>
                <w:i/>
                <w:iCs/>
                <w:sz w:val="22"/>
              </w:rPr>
              <w:t xml:space="preserve">Rol, Omschrijving </w:t>
            </w:r>
            <w:r w:rsidRPr="007F178A">
              <w:rPr>
                <w:rFonts w:ascii="Calibri" w:hAnsi="Calibri"/>
                <w:sz w:val="22"/>
              </w:rPr>
              <w:t>en</w:t>
            </w:r>
            <w:r w:rsidRPr="007F178A">
              <w:rPr>
                <w:rFonts w:ascii="Calibri" w:hAnsi="Calibri"/>
                <w:i/>
                <w:iCs/>
                <w:sz w:val="22"/>
              </w:rPr>
              <w:t xml:space="preserve"> Waarde</w:t>
            </w:r>
            <w:r w:rsidRPr="007F178A">
              <w:rPr>
                <w:rFonts w:ascii="Calibri" w:hAnsi="Calibri"/>
                <w:sz w:val="22"/>
              </w:rPr>
              <w:t xml:space="preserve"> van een rol  kunnen wijzigen.</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lang w:val="en-GB"/>
              </w:rPr>
              <w:t>6.2.2 Rol wijzigen</w:t>
            </w:r>
          </w:p>
          <w:p w:rsidR="00000000" w:rsidRPr="007F178A" w:rsidRDefault="00961867">
            <w:pPr>
              <w:numPr>
                <w:ilvl w:val="0"/>
                <w:numId w:val="2"/>
              </w:numPr>
              <w:rPr>
                <w:rFonts w:ascii="Calibri" w:hAnsi="Calibri"/>
                <w:sz w:val="22"/>
              </w:rPr>
            </w:pPr>
            <w:r w:rsidRPr="007F178A">
              <w:rPr>
                <w:rFonts w:ascii="Calibri" w:hAnsi="Calibri"/>
                <w:sz w:val="22"/>
              </w:rPr>
              <w:t>Gebruiker kan de gegevens van de rol wijzigen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op </w:t>
            </w:r>
            <w:r w:rsidRPr="007F178A">
              <w:rPr>
                <w:rFonts w:ascii="Calibri" w:hAnsi="Calibri"/>
                <w:i/>
                <w:iCs/>
                <w:sz w:val="22"/>
              </w:rPr>
              <w:t>Wijzigen</w:t>
            </w:r>
            <w:r w:rsidRPr="007F178A">
              <w:rPr>
                <w:rFonts w:ascii="Calibri" w:hAnsi="Calibri"/>
                <w:sz w:val="22"/>
              </w:rPr>
              <w:t xml:space="preserve"> of </w:t>
            </w:r>
            <w:r w:rsidRPr="007F178A">
              <w:rPr>
                <w:rFonts w:ascii="Calibri" w:hAnsi="Calibri"/>
                <w:i/>
                <w:iCs/>
                <w:sz w:val="22"/>
              </w:rPr>
              <w:t>Annuleren</w:t>
            </w:r>
            <w:r w:rsidRPr="007F178A">
              <w:rPr>
                <w:rFonts w:ascii="Calibri" w:hAnsi="Calibri"/>
                <w:sz w:val="22"/>
              </w:rPr>
              <w:t xml:space="preserve"> kl</w:t>
            </w:r>
            <w:r w:rsidRPr="007F178A">
              <w:rPr>
                <w:rFonts w:ascii="Calibri" w:hAnsi="Calibri"/>
                <w:sz w:val="22"/>
              </w:rPr>
              <w:t>ikken. Systeem toont na een (fout)melding 6.</w:t>
            </w:r>
            <w:r w:rsidRPr="007F178A">
              <w:rPr>
                <w:rFonts w:ascii="Calibri" w:hAnsi="Calibri"/>
                <w:i/>
                <w:iCs/>
                <w:sz w:val="22"/>
              </w:rPr>
              <w:t>1.0 Overzicht</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89" w:name="__RefHeading__1164_1517660332"/>
            <w:bookmarkEnd w:id="189"/>
            <w:r w:rsidRPr="007F178A">
              <w:rPr>
                <w:rFonts w:ascii="Calibri" w:hAnsi="Calibri"/>
              </w:rPr>
              <w:t>6.2.3 Rol verwijderen</w:t>
            </w:r>
          </w:p>
        </w:tc>
        <w:tc>
          <w:tcPr>
            <w:tcW w:w="7666" w:type="dxa"/>
            <w:tcBorders>
              <w:left w:val="single" w:sz="4" w:space="0" w:color="000000"/>
              <w:bottom w:val="single" w:sz="4" w:space="0" w:color="000000"/>
            </w:tcBorders>
            <w:shd w:val="clear" w:color="auto" w:fill="auto"/>
          </w:tcPr>
          <w:p w:rsidR="00000000" w:rsidRPr="007F178A" w:rsidRDefault="00961867">
            <w:pPr>
              <w:snapToGrid w:val="0"/>
              <w:rPr>
                <w:rFonts w:ascii="Calibri" w:hAnsi="Calibri"/>
                <w:sz w:val="22"/>
              </w:rPr>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snapToGrid w:val="0"/>
              <w:jc w:val="center"/>
            </w:pPr>
            <w:r w:rsidRPr="007F178A">
              <w:rPr>
                <w:rStyle w:val="Nadruk"/>
                <w:b/>
                <w:bCs/>
                <w:szCs w:val="24"/>
              </w:rPr>
              <w:t>440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administrator wil een rol kunnen verwijderen..</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Gebruiker ziet </w:t>
            </w:r>
            <w:r w:rsidRPr="007F178A">
              <w:rPr>
                <w:rFonts w:ascii="Calibri" w:hAnsi="Calibri"/>
                <w:i/>
                <w:iCs/>
                <w:sz w:val="22"/>
                <w:lang w:val="en-GB"/>
              </w:rPr>
              <w:t>6.2.3 Rol verwijderen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op </w:t>
            </w:r>
            <w:r w:rsidRPr="007F178A">
              <w:rPr>
                <w:rFonts w:ascii="Calibri" w:hAnsi="Calibri"/>
                <w:i/>
                <w:iCs/>
                <w:sz w:val="22"/>
              </w:rPr>
              <w:t>Verwijderen</w:t>
            </w:r>
            <w:r w:rsidRPr="007F178A">
              <w:rPr>
                <w:rFonts w:ascii="Calibri" w:hAnsi="Calibri"/>
                <w:sz w:val="22"/>
              </w:rPr>
              <w:t xml:space="preserve"> of </w:t>
            </w:r>
            <w:r w:rsidRPr="007F178A">
              <w:rPr>
                <w:rFonts w:ascii="Calibri" w:hAnsi="Calibri"/>
                <w:i/>
                <w:iCs/>
                <w:sz w:val="22"/>
              </w:rPr>
              <w:t>Annuleren</w:t>
            </w:r>
            <w:r w:rsidRPr="007F178A">
              <w:rPr>
                <w:rFonts w:ascii="Calibri" w:hAnsi="Calibri"/>
                <w:sz w:val="22"/>
              </w:rPr>
              <w:t xml:space="preserve"> klikken. Systeem toont n</w:t>
            </w:r>
            <w:r w:rsidRPr="007F178A">
              <w:rPr>
                <w:rFonts w:ascii="Calibri" w:hAnsi="Calibri"/>
                <w:sz w:val="22"/>
              </w:rPr>
              <w:t>a een (fout)melding 6.</w:t>
            </w:r>
            <w:r w:rsidRPr="007F178A">
              <w:rPr>
                <w:rFonts w:ascii="Calibri" w:hAnsi="Calibri"/>
                <w:i/>
                <w:iCs/>
                <w:sz w:val="22"/>
              </w:rPr>
              <w:t>1.0 Overzicht</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14550" w:type="dxa"/>
            <w:gridSpan w:val="4"/>
            <w:tcBorders>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90" w:name="__RefHeading__1166_1517660332"/>
            <w:bookmarkEnd w:id="190"/>
            <w:r w:rsidRPr="007F178A">
              <w:rPr>
                <w:rFonts w:ascii="Calibri" w:hAnsi="Calibri"/>
                <w:color w:val="FFFFFF"/>
              </w:rPr>
              <w:t>6.3 Accounts</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administrator wil ik me kunnen bezighouden met het toekennen van rollen aan accounts</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91" w:name="__RefHeading__1168_1517660332"/>
            <w:bookmarkEnd w:id="191"/>
            <w:r w:rsidRPr="007F178A">
              <w:rPr>
                <w:rFonts w:ascii="Calibri" w:hAnsi="Calibri"/>
              </w:rPr>
              <w:t>6.3.0 Overzicht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460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administrator wil</w:t>
            </w:r>
            <w:r w:rsidRPr="007F178A">
              <w:rPr>
                <w:rFonts w:ascii="Calibri" w:hAnsi="Calibri"/>
                <w:sz w:val="22"/>
              </w:rPr>
              <w:t xml:space="preserve"> ik een overzicht zien met de huidige accounts</w:t>
            </w:r>
            <w:r w:rsidRPr="007F178A">
              <w:rPr>
                <w:rFonts w:ascii="Calibri" w:hAnsi="Calibri" w:cs="Calibri"/>
                <w:sz w:val="22"/>
              </w:rPr>
              <w: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onderdelen van</w:t>
            </w:r>
            <w:r w:rsidRPr="007F178A">
              <w:rPr>
                <w:rFonts w:ascii="Calibri" w:hAnsi="Calibri"/>
                <w:i/>
                <w:iCs/>
                <w:sz w:val="22"/>
              </w:rPr>
              <w:t xml:space="preserve"> 7.2 Paginakop</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sz w:val="22"/>
              </w:rPr>
              <w:t>scherm 6.3.0 Overzicht</w:t>
            </w:r>
          </w:p>
          <w:p w:rsidR="00000000" w:rsidRPr="007F178A" w:rsidRDefault="00961867">
            <w:pPr>
              <w:numPr>
                <w:ilvl w:val="0"/>
                <w:numId w:val="2"/>
              </w:numPr>
              <w:rPr>
                <w:rFonts w:ascii="Calibri" w:hAnsi="Calibri"/>
                <w:sz w:val="22"/>
              </w:rPr>
            </w:pPr>
            <w:r w:rsidRPr="007F178A">
              <w:rPr>
                <w:rFonts w:ascii="Calibri" w:hAnsi="Calibri"/>
                <w:sz w:val="22"/>
              </w:rPr>
              <w:t>Gebruiker kan kiezen voor  6</w:t>
            </w:r>
            <w:r w:rsidRPr="007F178A">
              <w:rPr>
                <w:rFonts w:ascii="Calibri" w:hAnsi="Calibri"/>
                <w:i/>
                <w:iCs/>
                <w:sz w:val="22"/>
              </w:rPr>
              <w:t>.3.1. Wijzigen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92" w:name="__RefHeading__1170_1517660332"/>
            <w:bookmarkEnd w:id="192"/>
            <w:r w:rsidRPr="007F178A">
              <w:rPr>
                <w:rFonts w:ascii="Calibri" w:hAnsi="Calibri"/>
              </w:rPr>
              <w:t>6.3.1 Rol van account wijzigen</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480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beheerder wil voor een ac</w:t>
            </w:r>
            <w:r w:rsidRPr="007F178A">
              <w:rPr>
                <w:rFonts w:ascii="Calibri" w:hAnsi="Calibri"/>
                <w:sz w:val="22"/>
              </w:rPr>
              <w:t xml:space="preserve">count een </w:t>
            </w:r>
            <w:r w:rsidRPr="007F178A">
              <w:rPr>
                <w:rFonts w:ascii="Calibri" w:hAnsi="Calibri"/>
                <w:sz w:val="22"/>
              </w:rPr>
              <w:lastRenderedPageBreak/>
              <w:t>detail overzicht zien. Ik wil de rol van dat account kunnen wijzigen.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lastRenderedPageBreak/>
              <w:t>Gebruiker ziet 6</w:t>
            </w:r>
            <w:r w:rsidRPr="007F178A">
              <w:rPr>
                <w:rFonts w:ascii="Calibri" w:hAnsi="Calibri"/>
                <w:i/>
                <w:iCs/>
                <w:sz w:val="22"/>
              </w:rPr>
              <w:t>.3.1 Rol van account wijzigen</w:t>
            </w:r>
          </w:p>
          <w:p w:rsidR="00000000" w:rsidRPr="007F178A" w:rsidRDefault="00961867">
            <w:pPr>
              <w:numPr>
                <w:ilvl w:val="0"/>
                <w:numId w:val="2"/>
              </w:numPr>
              <w:rPr>
                <w:rFonts w:ascii="Calibri" w:hAnsi="Calibri"/>
                <w:sz w:val="22"/>
              </w:rPr>
            </w:pPr>
            <w:r w:rsidRPr="007F178A">
              <w:rPr>
                <w:rFonts w:ascii="Calibri" w:hAnsi="Calibri"/>
                <w:sz w:val="22"/>
              </w:rPr>
              <w:lastRenderedPageBreak/>
              <w:t>Gebruiker kan een andere rol kiezen.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op </w:t>
            </w:r>
            <w:r w:rsidRPr="007F178A">
              <w:rPr>
                <w:rFonts w:ascii="Calibri" w:hAnsi="Calibri"/>
                <w:i/>
                <w:iCs/>
                <w:sz w:val="22"/>
              </w:rPr>
              <w:t>Wijzigen</w:t>
            </w:r>
            <w:r w:rsidRPr="007F178A">
              <w:rPr>
                <w:rFonts w:ascii="Calibri" w:hAnsi="Calibri"/>
                <w:sz w:val="22"/>
              </w:rPr>
              <w:t xml:space="preserve"> of </w:t>
            </w:r>
            <w:r w:rsidRPr="007F178A">
              <w:rPr>
                <w:rFonts w:ascii="Calibri" w:hAnsi="Calibri"/>
                <w:i/>
                <w:iCs/>
                <w:sz w:val="22"/>
              </w:rPr>
              <w:t>Annuleren</w:t>
            </w:r>
            <w:r w:rsidRPr="007F178A">
              <w:rPr>
                <w:rFonts w:ascii="Calibri" w:hAnsi="Calibri"/>
                <w:sz w:val="22"/>
              </w:rPr>
              <w:t xml:space="preserve"> klikken. Systeem toont na een (fout)melding 6.</w:t>
            </w:r>
            <w:r w:rsidRPr="007F178A">
              <w:rPr>
                <w:rFonts w:ascii="Calibri" w:hAnsi="Calibri"/>
                <w:i/>
                <w:iCs/>
                <w:sz w:val="22"/>
              </w:rPr>
              <w:t>1.0 Over</w:t>
            </w:r>
            <w:r w:rsidRPr="007F178A">
              <w:rPr>
                <w:rFonts w:ascii="Calibri" w:hAnsi="Calibri"/>
                <w:i/>
                <w:iCs/>
                <w:sz w:val="22"/>
              </w:rPr>
              <w:t>zicht</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rPr>
          <w:rFonts w:ascii="Calibri" w:hAnsi="Calibri"/>
          <w:sz w:val="22"/>
        </w:rPr>
      </w:pPr>
    </w:p>
    <w:p w:rsidR="00000000" w:rsidRPr="007F178A" w:rsidRDefault="00961867">
      <w:pPr>
        <w:pStyle w:val="Kop1"/>
        <w:rPr>
          <w:rFonts w:ascii="Calibri" w:hAnsi="Calibri"/>
          <w:color w:val="FFFFFF"/>
        </w:rPr>
      </w:pPr>
      <w:bookmarkStart w:id="193" w:name="__RefHeading__1172_1517660332"/>
      <w:bookmarkEnd w:id="193"/>
      <w:r w:rsidRPr="007F178A">
        <w:rPr>
          <w:rFonts w:ascii="Calibri" w:hAnsi="Calibri"/>
          <w:lang w:val="en-GB"/>
        </w:rPr>
        <w:t>7 Diversen</w:t>
      </w:r>
    </w:p>
    <w:tbl>
      <w:tblPr>
        <w:tblW w:w="0" w:type="auto"/>
        <w:tblInd w:w="-40"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94" w:name="__RefHeading__1174_1517660332"/>
            <w:bookmarkEnd w:id="194"/>
            <w:r w:rsidRPr="007F178A">
              <w:rPr>
                <w:rFonts w:ascii="Calibri" w:hAnsi="Calibri"/>
                <w:color w:val="FFFFFF"/>
              </w:rPr>
              <w:t xml:space="preserve">7.1 </w:t>
            </w:r>
            <w:r w:rsidRPr="007F178A">
              <w:rPr>
                <w:rFonts w:ascii="Calibri" w:hAnsi="Calibri"/>
                <w:color w:val="FFFFFF"/>
                <w:lang w:val="en-GB"/>
              </w:rPr>
              <w:t>E-mail versturen</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gebruiker wil ik een e-mail kunnen versturen naar een andere Ultima Casa gebruiker..</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12776" w:type="dxa"/>
            <w:gridSpan w:val="2"/>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Style w:val="Nadruk"/>
                <w:rFonts w:ascii="Calibri" w:hAnsi="Calibri"/>
                <w:sz w:val="22"/>
                <w:szCs w:val="24"/>
              </w:rPr>
            </w:pPr>
            <w:bookmarkStart w:id="195" w:name="__RefHeading__1176_1517660332"/>
            <w:bookmarkEnd w:id="195"/>
            <w:r w:rsidRPr="007F178A">
              <w:rPr>
                <w:rFonts w:ascii="Calibri" w:hAnsi="Calibri"/>
              </w:rPr>
              <w:t>7.1.1 E-mail samenstellen en versturen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820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gebru</w:t>
            </w:r>
            <w:r w:rsidRPr="007F178A">
              <w:rPr>
                <w:rFonts w:ascii="Calibri" w:hAnsi="Calibri"/>
                <w:sz w:val="22"/>
              </w:rPr>
              <w:t xml:space="preserve">iker wil ik een e-mail kunnen samenstellen en versturen naar een andere Ultima Casa gebruiker. De velden </w:t>
            </w:r>
            <w:r w:rsidRPr="007F178A">
              <w:rPr>
                <w:rFonts w:ascii="Calibri" w:hAnsi="Calibri"/>
                <w:i/>
                <w:iCs/>
                <w:sz w:val="22"/>
              </w:rPr>
              <w:t>Onderwerp</w:t>
            </w:r>
            <w:r w:rsidRPr="007F178A">
              <w:rPr>
                <w:rFonts w:ascii="Calibri" w:hAnsi="Calibri"/>
                <w:sz w:val="22"/>
              </w:rPr>
              <w:t xml:space="preserve"> en </w:t>
            </w:r>
            <w:r w:rsidRPr="007F178A">
              <w:rPr>
                <w:rFonts w:ascii="Calibri" w:hAnsi="Calibri"/>
                <w:i/>
                <w:iCs/>
                <w:sz w:val="22"/>
              </w:rPr>
              <w:t>Tekst</w:t>
            </w:r>
            <w:r w:rsidRPr="007F178A">
              <w:rPr>
                <w:rFonts w:ascii="Calibri" w:hAnsi="Calibri"/>
                <w:sz w:val="22"/>
              </w:rPr>
              <w:t xml:space="preserve"> wil ik invullen. Ook wil ik eventuele </w:t>
            </w:r>
            <w:r w:rsidRPr="007F178A">
              <w:rPr>
                <w:rFonts w:ascii="Calibri" w:hAnsi="Calibri"/>
                <w:i/>
                <w:iCs/>
                <w:sz w:val="22"/>
              </w:rPr>
              <w:t>Bijlagen</w:t>
            </w:r>
            <w:r w:rsidRPr="007F178A">
              <w:rPr>
                <w:rFonts w:ascii="Calibri" w:hAnsi="Calibri"/>
                <w:sz w:val="22"/>
              </w:rPr>
              <w:t xml:space="preserve"> kunnen meesturen</w:t>
            </w:r>
            <w:r w:rsidRPr="007F178A">
              <w:rPr>
                <w:rFonts w:ascii="Calibri" w:hAnsi="Calibri" w:cs="Calibri"/>
                <w:sz w:val="22"/>
              </w:rPr>
              <w: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i/>
                <w:iCs/>
                <w:sz w:val="22"/>
              </w:rPr>
              <w:t>7.1.1 E-mail samenstellen en versturen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w:t>
            </w:r>
            <w:r w:rsidRPr="007F178A">
              <w:rPr>
                <w:rFonts w:ascii="Calibri" w:hAnsi="Calibri"/>
                <w:sz w:val="22"/>
              </w:rPr>
              <w:t>de velden invullen</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kiezen voor </w:t>
            </w:r>
            <w:r w:rsidRPr="007F178A">
              <w:rPr>
                <w:rFonts w:ascii="Calibri" w:hAnsi="Calibri"/>
                <w:sz w:val="22"/>
              </w:rPr>
              <w:t xml:space="preserve"> </w:t>
            </w:r>
            <w:r w:rsidRPr="007F178A">
              <w:rPr>
                <w:rFonts w:ascii="Calibri" w:hAnsi="Calibri"/>
                <w:i/>
                <w:iCs/>
                <w:sz w:val="22"/>
              </w:rPr>
              <w:t xml:space="preserve">Versturen </w:t>
            </w:r>
            <w:r w:rsidRPr="007F178A">
              <w:rPr>
                <w:rFonts w:ascii="Calibri" w:hAnsi="Calibri"/>
                <w:sz w:val="22"/>
              </w:rPr>
              <w:t xml:space="preserve">of </w:t>
            </w:r>
            <w:r w:rsidRPr="007F178A">
              <w:rPr>
                <w:rFonts w:ascii="Calibri" w:hAnsi="Calibri"/>
                <w:i/>
                <w:iCs/>
                <w:sz w:val="22"/>
              </w:rPr>
              <w:t>Annuleren</w:t>
            </w:r>
          </w:p>
          <w:p w:rsidR="00000000" w:rsidRPr="007F178A" w:rsidRDefault="00961867">
            <w:pPr>
              <w:numPr>
                <w:ilvl w:val="0"/>
                <w:numId w:val="2"/>
              </w:numPr>
              <w:rPr>
                <w:rFonts w:ascii="Calibri" w:hAnsi="Calibri"/>
                <w:sz w:val="22"/>
              </w:rPr>
            </w:pPr>
            <w:r w:rsidRPr="007F178A">
              <w:rPr>
                <w:rFonts w:ascii="Calibri" w:hAnsi="Calibri"/>
                <w:sz w:val="22"/>
              </w:rPr>
              <w:t>Systeem verstuurt e-mail</w:t>
            </w:r>
          </w:p>
          <w:p w:rsidR="00000000" w:rsidRPr="007F178A" w:rsidRDefault="00961867">
            <w:pPr>
              <w:numPr>
                <w:ilvl w:val="0"/>
                <w:numId w:val="2"/>
              </w:numPr>
              <w:rPr>
                <w:rFonts w:ascii="Calibri" w:hAnsi="Calibri"/>
                <w:sz w:val="22"/>
              </w:rPr>
            </w:pPr>
            <w:r w:rsidRPr="007F178A">
              <w:rPr>
                <w:rFonts w:ascii="Calibri" w:hAnsi="Calibri"/>
                <w:sz w:val="22"/>
              </w:rPr>
              <w:t>Systeem toont na een (fout)melding de landingspagina die hoort bij de rol van de gebruiker.</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14550" w:type="dxa"/>
            <w:gridSpan w:val="4"/>
            <w:tcBorders>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96" w:name="__RefHeading__1178_1517660332"/>
            <w:bookmarkEnd w:id="196"/>
            <w:r w:rsidRPr="007F178A">
              <w:rPr>
                <w:rFonts w:ascii="Calibri" w:hAnsi="Calibri"/>
                <w:color w:val="FFFFFF"/>
              </w:rPr>
              <w:t>7.2 Paginakop</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gebruiker wil ik boven elk overzicht</w:t>
            </w:r>
            <w:r w:rsidRPr="007F178A">
              <w:rPr>
                <w:rFonts w:ascii="Calibri" w:hAnsi="Calibri"/>
                <w:sz w:val="22"/>
              </w:rPr>
              <w:t>scherm een paginakop, met de mijn gegevens de mogelijkheid om uit te loggen.</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97" w:name="__RefHeading__1180_1517660332"/>
            <w:bookmarkEnd w:id="197"/>
            <w:r w:rsidRPr="007F178A">
              <w:rPr>
                <w:rFonts w:ascii="Calibri" w:hAnsi="Calibri"/>
              </w:rPr>
              <w:t>7.2.0 Kop</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180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gebruiker wil ik mijn gegevens kunnen zien</w:t>
            </w:r>
            <w:r w:rsidRPr="007F178A">
              <w:rPr>
                <w:rFonts w:ascii="Calibri" w:hAnsi="Calibri" w:cs="Calibri"/>
                <w:sz w:val="22"/>
              </w:rPr>
              <w: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Systeem toont de pagina titel</w:t>
            </w:r>
          </w:p>
          <w:p w:rsidR="00000000" w:rsidRPr="007F178A" w:rsidRDefault="00961867">
            <w:pPr>
              <w:numPr>
                <w:ilvl w:val="0"/>
                <w:numId w:val="2"/>
              </w:numPr>
              <w:rPr>
                <w:rFonts w:ascii="Calibri" w:hAnsi="Calibri"/>
                <w:sz w:val="22"/>
              </w:rPr>
            </w:pPr>
            <w:r w:rsidRPr="007F178A">
              <w:rPr>
                <w:rFonts w:ascii="Calibri" w:hAnsi="Calibri"/>
                <w:sz w:val="22"/>
              </w:rPr>
              <w:t>Systeem toont de rol van d</w:t>
            </w:r>
            <w:r w:rsidRPr="007F178A">
              <w:rPr>
                <w:rFonts w:ascii="Calibri" w:hAnsi="Calibri"/>
                <w:sz w:val="22"/>
              </w:rPr>
              <w:t xml:space="preserve">e gebruiker </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i/>
                <w:iCs/>
                <w:sz w:val="22"/>
              </w:rPr>
              <w:t>Naam</w:t>
            </w:r>
            <w:r w:rsidRPr="007F178A">
              <w:rPr>
                <w:rFonts w:ascii="Calibri" w:hAnsi="Calibri"/>
                <w:sz w:val="22"/>
              </w:rPr>
              <w:t xml:space="preserve">, </w:t>
            </w:r>
            <w:r w:rsidRPr="007F178A">
              <w:rPr>
                <w:rFonts w:ascii="Calibri" w:hAnsi="Calibri"/>
                <w:i/>
                <w:iCs/>
                <w:sz w:val="22"/>
              </w:rPr>
              <w:t>Email</w:t>
            </w:r>
            <w:r w:rsidRPr="007F178A">
              <w:rPr>
                <w:rFonts w:ascii="Calibri" w:hAnsi="Calibri"/>
                <w:sz w:val="22"/>
              </w:rPr>
              <w:t xml:space="preserve"> en </w:t>
            </w:r>
            <w:r w:rsidRPr="007F178A">
              <w:rPr>
                <w:rFonts w:ascii="Calibri" w:hAnsi="Calibri"/>
                <w:i/>
                <w:iCs/>
                <w:sz w:val="22"/>
              </w:rPr>
              <w:t xml:space="preserve">Telefoon </w:t>
            </w:r>
            <w:r w:rsidRPr="007F178A">
              <w:rPr>
                <w:rFonts w:ascii="Calibri" w:hAnsi="Calibri"/>
                <w:sz w:val="22"/>
              </w:rPr>
              <w:t>van de gebruiker</w:t>
            </w:r>
          </w:p>
          <w:p w:rsidR="00000000" w:rsidRPr="007F178A" w:rsidRDefault="00961867">
            <w:pPr>
              <w:numPr>
                <w:ilvl w:val="0"/>
                <w:numId w:val="2"/>
              </w:numPr>
              <w:rPr>
                <w:rFonts w:ascii="Calibri" w:hAnsi="Calibri"/>
                <w:sz w:val="22"/>
              </w:rPr>
            </w:pPr>
            <w:r w:rsidRPr="007F178A">
              <w:rPr>
                <w:rFonts w:ascii="Calibri" w:hAnsi="Calibri"/>
                <w:sz w:val="22"/>
              </w:rPr>
              <w:t xml:space="preserve">Gebruiker kan </w:t>
            </w:r>
            <w:r w:rsidRPr="007F178A">
              <w:rPr>
                <w:rFonts w:ascii="Calibri" w:hAnsi="Calibri"/>
                <w:i/>
                <w:iCs/>
                <w:sz w:val="22"/>
              </w:rPr>
              <w:t xml:space="preserve">7.2.1 Uitloggen </w:t>
            </w:r>
            <w:r w:rsidRPr="007F178A">
              <w:rPr>
                <w:rFonts w:ascii="Calibri" w:hAnsi="Calibri"/>
                <w:sz w:val="22"/>
              </w:rPr>
              <w:t>kiezen</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r w:rsidRPr="007F178A">
              <w:rPr>
                <w:rFonts w:ascii="Calibri" w:hAnsi="Calibri" w:cs="Calibri"/>
              </w:rPr>
              <w:lastRenderedPageBreak/>
              <w:t xml:space="preserve">7.2.1 </w:t>
            </w:r>
            <w:r w:rsidRPr="007F178A">
              <w:rPr>
                <w:rFonts w:ascii="Calibri" w:eastAsia="SimSun" w:hAnsi="Calibri" w:cs="Calibri"/>
                <w:sz w:val="22"/>
                <w:szCs w:val="22"/>
              </w:rPr>
              <w:t>Uitloggen</w:t>
            </w:r>
          </w:p>
        </w:tc>
        <w:tc>
          <w:tcPr>
            <w:tcW w:w="7666"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snapToGrid w:val="0"/>
              <w:jc w:val="center"/>
            </w:pPr>
            <w:r w:rsidRPr="007F178A">
              <w:rPr>
                <w:rStyle w:val="Nadruk"/>
                <w:b/>
                <w:bCs/>
                <w:szCs w:val="24"/>
              </w:rPr>
              <w:t>185</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eastAsia="SimSun" w:hAnsi="Calibri" w:cs="Calibri"/>
                <w:sz w:val="22"/>
              </w:rPr>
              <w:t>Als Ultima Casa gebruiker wil ik kunnen uitloggen. Mijn tijdelijk onthouden gegevens worden gewist.</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Systeem wist alle </w:t>
            </w:r>
            <w:r w:rsidRPr="007F178A">
              <w:rPr>
                <w:rFonts w:ascii="Calibri" w:eastAsia="SimSun" w:hAnsi="Calibri" w:cs="Calibri"/>
                <w:sz w:val="22"/>
              </w:rPr>
              <w:t>tijdeli</w:t>
            </w:r>
            <w:r w:rsidRPr="007F178A">
              <w:rPr>
                <w:rFonts w:ascii="Calibri" w:eastAsia="SimSun" w:hAnsi="Calibri" w:cs="Calibri"/>
                <w:sz w:val="22"/>
              </w:rPr>
              <w:t>jk onthouden gegevens</w:t>
            </w:r>
            <w:r w:rsidRPr="007F178A">
              <w:rPr>
                <w:rFonts w:ascii="Calibri" w:hAnsi="Calibri"/>
                <w:sz w:val="22"/>
              </w:rPr>
              <w:t xml:space="preserve"> van de gebruiker </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i/>
                <w:iCs/>
                <w:sz w:val="22"/>
              </w:rPr>
              <w:t>1.1.1 Inloggen</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bookmarkStart w:id="198" w:name="__RefHeading__1182_1517660332"/>
            <w:bookmarkEnd w:id="198"/>
            <w:r w:rsidRPr="007F178A">
              <w:rPr>
                <w:rFonts w:ascii="Calibri" w:hAnsi="Calibri"/>
              </w:rPr>
              <w:t>7.2.2 E-mail de makelaar</w:t>
            </w:r>
          </w:p>
        </w:tc>
        <w:tc>
          <w:tcPr>
            <w:tcW w:w="7666" w:type="dxa"/>
            <w:tcBorders>
              <w:left w:val="single" w:sz="4" w:space="0" w:color="000000"/>
              <w:bottom w:val="single" w:sz="4" w:space="0" w:color="000000"/>
            </w:tcBorders>
            <w:shd w:val="clear" w:color="auto" w:fill="auto"/>
          </w:tcPr>
          <w:p w:rsidR="00000000" w:rsidRPr="007F178A" w:rsidRDefault="00961867">
            <w:pPr>
              <w:pStyle w:val="Plattetekst"/>
              <w:snapToGrid w:val="0"/>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190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koper/verkoper wil ik de makelaar van Ultima Casa een e-mail kunnen sturen.</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Gebruiker kan e-mail knop kiezen.</w:t>
            </w:r>
          </w:p>
          <w:p w:rsidR="00000000" w:rsidRPr="007F178A" w:rsidRDefault="00961867">
            <w:pPr>
              <w:numPr>
                <w:ilvl w:val="0"/>
                <w:numId w:val="2"/>
              </w:numPr>
              <w:rPr>
                <w:rFonts w:ascii="Calibri" w:hAnsi="Calibri"/>
                <w:sz w:val="22"/>
              </w:rPr>
            </w:pPr>
            <w:r w:rsidRPr="007F178A">
              <w:rPr>
                <w:rFonts w:ascii="Calibri" w:hAnsi="Calibri"/>
                <w:sz w:val="22"/>
              </w:rPr>
              <w:t xml:space="preserve">Systeem toont </w:t>
            </w:r>
            <w:r w:rsidRPr="007F178A">
              <w:rPr>
                <w:rFonts w:ascii="Calibri" w:hAnsi="Calibri"/>
                <w:i/>
                <w:iCs/>
                <w:sz w:val="22"/>
              </w:rPr>
              <w:t>7.1.1 E-mail</w:t>
            </w:r>
            <w:r w:rsidRPr="007F178A">
              <w:rPr>
                <w:rFonts w:ascii="Calibri" w:hAnsi="Calibri"/>
                <w:i/>
                <w:iCs/>
                <w:sz w:val="22"/>
              </w:rPr>
              <w:t xml:space="preserve"> samenstellen en versturen</w:t>
            </w:r>
            <w:r w:rsidRPr="007F178A">
              <w:rPr>
                <w:rFonts w:ascii="Calibri" w:hAnsi="Calibri"/>
                <w:sz w:val="22"/>
              </w:rPr>
              <w:t>: de email is bestemd voor de makelaar.</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000000" w:rsidRPr="007F178A" w:rsidRDefault="00961867">
      <w:pPr>
        <w:rPr>
          <w:rFonts w:ascii="Calibri" w:hAnsi="Calibri"/>
          <w:sz w:val="22"/>
        </w:rPr>
      </w:pPr>
    </w:p>
    <w:p w:rsidR="00000000" w:rsidRPr="007F178A" w:rsidRDefault="00961867">
      <w:pPr>
        <w:pStyle w:val="Kop1"/>
        <w:rPr>
          <w:rFonts w:ascii="Calibri" w:hAnsi="Calibri"/>
          <w:color w:val="FFFFFF"/>
        </w:rPr>
      </w:pPr>
      <w:r w:rsidRPr="007F178A">
        <w:rPr>
          <w:rFonts w:ascii="Calibri" w:hAnsi="Calibri"/>
          <w:lang w:val="en-GB"/>
        </w:rPr>
        <w:t>8 Datamodel</w:t>
      </w:r>
    </w:p>
    <w:tbl>
      <w:tblPr>
        <w:tblW w:w="0" w:type="auto"/>
        <w:tblInd w:w="-40" w:type="dxa"/>
        <w:tblLayout w:type="fixed"/>
        <w:tblCellMar>
          <w:left w:w="70" w:type="dxa"/>
          <w:right w:w="70" w:type="dxa"/>
        </w:tblCellMar>
        <w:tblLook w:val="0000" w:firstRow="0" w:lastRow="0" w:firstColumn="0" w:lastColumn="0" w:noHBand="0" w:noVBand="0"/>
      </w:tblPr>
      <w:tblGrid>
        <w:gridCol w:w="5110"/>
        <w:gridCol w:w="7666"/>
        <w:gridCol w:w="580"/>
        <w:gridCol w:w="1194"/>
      </w:tblGrid>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3366FF"/>
          </w:tcPr>
          <w:p w:rsidR="00000000" w:rsidRPr="007F178A" w:rsidRDefault="00961867">
            <w:pPr>
              <w:pStyle w:val="Kop1"/>
              <w:rPr>
                <w:rFonts w:ascii="Calibri" w:hAnsi="Calibri"/>
              </w:rPr>
            </w:pPr>
            <w:bookmarkStart w:id="199" w:name="__RefHeading__1174_15176603321"/>
            <w:bookmarkEnd w:id="199"/>
            <w:r w:rsidRPr="007F178A">
              <w:rPr>
                <w:rFonts w:ascii="Calibri" w:hAnsi="Calibri"/>
                <w:color w:val="FFFFFF"/>
              </w:rPr>
              <w:t xml:space="preserve">8.1 </w:t>
            </w:r>
            <w:r w:rsidRPr="007F178A">
              <w:rPr>
                <w:rFonts w:ascii="Calibri" w:hAnsi="Calibri"/>
                <w:color w:val="FFFFFF"/>
                <w:lang w:val="en-GB"/>
              </w:rPr>
              <w:t>Database</w:t>
            </w:r>
          </w:p>
        </w:tc>
      </w:tr>
      <w:tr w:rsidR="00000000" w:rsidRPr="007F178A">
        <w:tc>
          <w:tcPr>
            <w:tcW w:w="14550" w:type="dxa"/>
            <w:gridSpan w:val="4"/>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directie wil ik dat de gegevens die gebruikers invoeren / wijzigen / verwijderen in de databaseomgeving van Ultima Casa worden opslagen en kunne</w:t>
            </w:r>
            <w:r w:rsidRPr="007F178A">
              <w:rPr>
                <w:rFonts w:ascii="Calibri" w:hAnsi="Calibri"/>
                <w:sz w:val="22"/>
              </w:rPr>
              <w:t>n worden opgevraagd.</w:t>
            </w:r>
          </w:p>
        </w:tc>
      </w:tr>
      <w:tr w:rsidR="00000000" w:rsidRPr="007F178A">
        <w:tc>
          <w:tcPr>
            <w:tcW w:w="5110" w:type="dxa"/>
            <w:tcBorders>
              <w:top w:val="single" w:sz="4" w:space="0" w:color="000000"/>
              <w:left w:val="single" w:sz="4" w:space="0" w:color="000000"/>
              <w:bottom w:val="single" w:sz="4" w:space="0" w:color="000000"/>
            </w:tcBorders>
            <w:shd w:val="clear" w:color="auto" w:fill="F3F3F3"/>
          </w:tcPr>
          <w:p w:rsidR="00000000" w:rsidRPr="007F178A" w:rsidRDefault="00961867">
            <w:pPr>
              <w:rPr>
                <w:rFonts w:ascii="Calibri" w:hAnsi="Calibri"/>
                <w:b/>
                <w:bCs/>
                <w:sz w:val="22"/>
              </w:rPr>
            </w:pPr>
            <w:r w:rsidRPr="007F178A">
              <w:rPr>
                <w:rFonts w:ascii="Calibri" w:hAnsi="Calibri"/>
                <w:b/>
                <w:bCs/>
                <w:sz w:val="22"/>
              </w:rPr>
              <w:t>User slices</w:t>
            </w:r>
          </w:p>
        </w:tc>
        <w:tc>
          <w:tcPr>
            <w:tcW w:w="7666"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Acceptatie criteria</w:t>
            </w:r>
          </w:p>
        </w:tc>
        <w:tc>
          <w:tcPr>
            <w:tcW w:w="580" w:type="dxa"/>
            <w:tcBorders>
              <w:top w:val="single" w:sz="4" w:space="0" w:color="000000"/>
              <w:left w:val="single" w:sz="4" w:space="0" w:color="000000"/>
              <w:bottom w:val="single" w:sz="4" w:space="0" w:color="000000"/>
            </w:tcBorders>
            <w:shd w:val="clear" w:color="auto" w:fill="F3F3F3"/>
            <w:vAlign w:val="bottom"/>
          </w:tcPr>
          <w:p w:rsidR="00000000" w:rsidRPr="007F178A" w:rsidRDefault="00961867">
            <w:pPr>
              <w:jc w:val="center"/>
              <w:rPr>
                <w:rFonts w:ascii="Calibri" w:hAnsi="Calibri"/>
                <w:b/>
                <w:bCs/>
                <w:sz w:val="22"/>
              </w:rPr>
            </w:pPr>
            <w:r w:rsidRPr="007F178A">
              <w:rPr>
                <w:rFonts w:ascii="Calibri" w:hAnsi="Calibri"/>
                <w:b/>
                <w:bCs/>
                <w:sz w:val="22"/>
              </w:rPr>
              <w:t>Prio</w:t>
            </w:r>
          </w:p>
        </w:tc>
        <w:tc>
          <w:tcPr>
            <w:tcW w:w="1194" w:type="dxa"/>
            <w:tcBorders>
              <w:top w:val="single" w:sz="4" w:space="0" w:color="000000"/>
              <w:left w:val="single" w:sz="4" w:space="0" w:color="000000"/>
              <w:bottom w:val="single" w:sz="4" w:space="0" w:color="000000"/>
              <w:right w:val="single" w:sz="4" w:space="0" w:color="000000"/>
            </w:tcBorders>
            <w:shd w:val="clear" w:color="auto" w:fill="F3F3F3"/>
            <w:vAlign w:val="bottom"/>
          </w:tcPr>
          <w:p w:rsidR="00000000" w:rsidRPr="007F178A" w:rsidRDefault="00961867">
            <w:pPr>
              <w:jc w:val="center"/>
              <w:rPr>
                <w:rFonts w:ascii="Calibri" w:hAnsi="Calibri"/>
                <w:sz w:val="22"/>
              </w:rPr>
            </w:pPr>
            <w:r w:rsidRPr="007F178A">
              <w:rPr>
                <w:rFonts w:ascii="Calibri" w:hAnsi="Calibri"/>
                <w:b/>
                <w:bCs/>
                <w:sz w:val="22"/>
              </w:rPr>
              <w:t>Gereed</w:t>
            </w:r>
          </w:p>
        </w:tc>
      </w:tr>
      <w:tr w:rsidR="00000000" w:rsidRPr="007F178A">
        <w:tc>
          <w:tcPr>
            <w:tcW w:w="12776" w:type="dxa"/>
            <w:gridSpan w:val="2"/>
            <w:tcBorders>
              <w:top w:val="single" w:sz="4" w:space="0" w:color="000000"/>
              <w:left w:val="single" w:sz="4" w:space="0" w:color="000000"/>
              <w:bottom w:val="single" w:sz="4" w:space="0" w:color="000000"/>
            </w:tcBorders>
            <w:shd w:val="clear" w:color="auto" w:fill="auto"/>
          </w:tcPr>
          <w:p w:rsidR="00000000" w:rsidRPr="007F178A" w:rsidRDefault="00961867">
            <w:pPr>
              <w:pStyle w:val="Kop3"/>
              <w:rPr>
                <w:rStyle w:val="Nadruk"/>
                <w:rFonts w:ascii="Calibri" w:hAnsi="Calibri"/>
                <w:sz w:val="22"/>
                <w:szCs w:val="24"/>
              </w:rPr>
            </w:pPr>
            <w:bookmarkStart w:id="200" w:name="__RefHeading__1176_15176603321"/>
            <w:bookmarkEnd w:id="200"/>
            <w:r w:rsidRPr="007F178A">
              <w:rPr>
                <w:rFonts w:ascii="Calibri" w:hAnsi="Calibri"/>
              </w:rPr>
              <w:t>8.1.1 Relaties</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20</w:t>
            </w: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pStyle w:val="Plattetekst"/>
              <w:snapToGrid w:val="0"/>
            </w:pPr>
          </w:p>
        </w:tc>
      </w:tr>
      <w:tr w:rsidR="00000000" w:rsidRPr="007F178A">
        <w:tc>
          <w:tcPr>
            <w:tcW w:w="5110" w:type="dxa"/>
            <w:tcBorders>
              <w:top w:val="single" w:sz="4" w:space="0" w:color="000000"/>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Als Ultima Casa directie wil ik voor de opslag gebruik maken van een relationele</w:t>
            </w:r>
            <w:r w:rsidRPr="007F178A">
              <w:rPr>
                <w:rFonts w:ascii="Calibri" w:hAnsi="Calibri" w:cs="Calibri"/>
                <w:sz w:val="22"/>
              </w:rPr>
              <w:t xml:space="preserve"> database, die  protocollen van Ultima Casa op dat gebied respecteert.</w:t>
            </w:r>
          </w:p>
        </w:tc>
        <w:tc>
          <w:tcPr>
            <w:tcW w:w="7666" w:type="dxa"/>
            <w:tcBorders>
              <w:top w:val="single" w:sz="4" w:space="0" w:color="000000"/>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De database is een</w:t>
            </w:r>
            <w:r w:rsidRPr="007F178A">
              <w:rPr>
                <w:rFonts w:ascii="Calibri" w:hAnsi="Calibri"/>
                <w:sz w:val="22"/>
              </w:rPr>
              <w:t xml:space="preserve"> relationele database</w:t>
            </w:r>
          </w:p>
          <w:p w:rsidR="00000000" w:rsidRPr="007F178A" w:rsidRDefault="00961867">
            <w:pPr>
              <w:rPr>
                <w:rFonts w:ascii="Calibri" w:hAnsi="Calibri"/>
                <w:sz w:val="22"/>
              </w:rPr>
            </w:pPr>
            <w:r w:rsidRPr="007F178A">
              <w:rPr>
                <w:rFonts w:ascii="Calibri" w:hAnsi="Calibri"/>
                <w:sz w:val="22"/>
              </w:rPr>
              <w:t>Onderlinge relaties zijn vormgegeven met foreign keys</w:t>
            </w:r>
          </w:p>
          <w:p w:rsidR="00000000" w:rsidRPr="007F178A" w:rsidRDefault="00961867">
            <w:pPr>
              <w:numPr>
                <w:ilvl w:val="0"/>
                <w:numId w:val="2"/>
              </w:numPr>
              <w:rPr>
                <w:rFonts w:ascii="Calibri" w:hAnsi="Calibri"/>
                <w:sz w:val="22"/>
              </w:rPr>
            </w:pPr>
            <w:r w:rsidRPr="007F178A">
              <w:rPr>
                <w:rFonts w:ascii="Calibri" w:hAnsi="Calibri"/>
                <w:sz w:val="22"/>
              </w:rPr>
              <w:t>Elke tabel bevat een primary index</w:t>
            </w:r>
          </w:p>
          <w:p w:rsidR="00000000" w:rsidRPr="007F178A" w:rsidRDefault="00961867">
            <w:pPr>
              <w:numPr>
                <w:ilvl w:val="0"/>
                <w:numId w:val="2"/>
              </w:numPr>
              <w:rPr>
                <w:rFonts w:ascii="Calibri" w:hAnsi="Calibri"/>
                <w:sz w:val="22"/>
              </w:rPr>
            </w:pPr>
            <w:r w:rsidRPr="007F178A">
              <w:rPr>
                <w:rFonts w:ascii="Calibri" w:hAnsi="Calibri"/>
                <w:sz w:val="22"/>
              </w:rPr>
              <w:t>Elke foreign key verwijst naar een prima index.</w:t>
            </w:r>
          </w:p>
        </w:tc>
        <w:tc>
          <w:tcPr>
            <w:tcW w:w="580" w:type="dxa"/>
            <w:tcBorders>
              <w:top w:val="single" w:sz="4" w:space="0" w:color="000000"/>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r w:rsidRPr="007F178A">
              <w:rPr>
                <w:rFonts w:ascii="Calibri" w:hAnsi="Calibri"/>
              </w:rPr>
              <w:t>8.1.2 Velden en attributen</w:t>
            </w:r>
          </w:p>
        </w:tc>
        <w:tc>
          <w:tcPr>
            <w:tcW w:w="7666"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40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cs="Calibri"/>
                <w:sz w:val="22"/>
              </w:rPr>
              <w:t>Als Ultima Casa directie wil ik voor de opslag van gegevens g</w:t>
            </w:r>
            <w:r w:rsidRPr="007F178A">
              <w:rPr>
                <w:rFonts w:ascii="Calibri" w:hAnsi="Calibri" w:cs="Calibri"/>
                <w:sz w:val="22"/>
              </w:rPr>
              <w:t>ebruik maken van velden en attributen die volgens de voorschriften van Ultima Casa</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De velden hebben een naam volgens de Ultima Casa voorschriften.</w:t>
            </w:r>
          </w:p>
          <w:p w:rsidR="00000000" w:rsidRPr="007F178A" w:rsidRDefault="00961867">
            <w:pPr>
              <w:numPr>
                <w:ilvl w:val="0"/>
                <w:numId w:val="2"/>
              </w:numPr>
              <w:rPr>
                <w:rFonts w:ascii="Calibri" w:hAnsi="Calibri"/>
                <w:sz w:val="22"/>
              </w:rPr>
            </w:pPr>
            <w:r w:rsidRPr="007F178A">
              <w:rPr>
                <w:rFonts w:ascii="Calibri" w:hAnsi="Calibri"/>
                <w:sz w:val="22"/>
              </w:rPr>
              <w:t>De velden zijn van een passend type (geheel getal, datum, tekst enz.)</w:t>
            </w:r>
          </w:p>
          <w:p w:rsidR="00000000" w:rsidRPr="007F178A" w:rsidRDefault="00961867">
            <w:pPr>
              <w:numPr>
                <w:ilvl w:val="0"/>
                <w:numId w:val="2"/>
              </w:numPr>
              <w:rPr>
                <w:rFonts w:ascii="Calibri" w:hAnsi="Calibri"/>
                <w:sz w:val="22"/>
              </w:rPr>
            </w:pPr>
            <w:r w:rsidRPr="007F178A">
              <w:rPr>
                <w:rFonts w:ascii="Calibri" w:hAnsi="Calibri"/>
                <w:sz w:val="22"/>
              </w:rPr>
              <w:t>De velden kunnen gegevens van de juiste</w:t>
            </w:r>
            <w:r w:rsidRPr="007F178A">
              <w:rPr>
                <w:rFonts w:ascii="Calibri" w:hAnsi="Calibri"/>
                <w:sz w:val="22"/>
              </w:rPr>
              <w:t xml:space="preserve"> omvang bevatten (20 tekens, geheel </w:t>
            </w:r>
            <w:r w:rsidRPr="007F178A">
              <w:rPr>
                <w:rFonts w:ascii="Calibri" w:hAnsi="Calibri"/>
                <w:sz w:val="22"/>
              </w:rPr>
              <w:lastRenderedPageBreak/>
              <w:t>getal tot 127, geldbedrag enz.)</w:t>
            </w:r>
          </w:p>
          <w:p w:rsidR="00000000" w:rsidRPr="007F178A" w:rsidRDefault="00961867">
            <w:pPr>
              <w:numPr>
                <w:ilvl w:val="0"/>
                <w:numId w:val="2"/>
              </w:numPr>
              <w:rPr>
                <w:rFonts w:ascii="Calibri" w:hAnsi="Calibri"/>
                <w:sz w:val="22"/>
              </w:rPr>
            </w:pPr>
            <w:r w:rsidRPr="007F178A">
              <w:rPr>
                <w:rFonts w:ascii="Calibri" w:hAnsi="Calibri"/>
                <w:sz w:val="22"/>
              </w:rPr>
              <w:t>De velden hebben de juiste standaardwaarde (huidige datum, 0, enz.)</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pStyle w:val="Kop3"/>
              <w:rPr>
                <w:rFonts w:ascii="Calibri" w:hAnsi="Calibri"/>
              </w:rPr>
            </w:pPr>
            <w:r w:rsidRPr="007F178A">
              <w:rPr>
                <w:rFonts w:ascii="Calibri" w:hAnsi="Calibri"/>
              </w:rPr>
              <w:lastRenderedPageBreak/>
              <w:t>8.1.3 Structuur</w:t>
            </w:r>
          </w:p>
        </w:tc>
        <w:tc>
          <w:tcPr>
            <w:tcW w:w="7666"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p>
        </w:tc>
        <w:tc>
          <w:tcPr>
            <w:tcW w:w="580" w:type="dxa"/>
            <w:tcBorders>
              <w:left w:val="single" w:sz="4" w:space="0" w:color="000000"/>
              <w:bottom w:val="single" w:sz="4" w:space="0" w:color="000000"/>
            </w:tcBorders>
            <w:shd w:val="clear" w:color="auto" w:fill="auto"/>
          </w:tcPr>
          <w:p w:rsidR="00000000" w:rsidRPr="007F178A" w:rsidRDefault="00961867">
            <w:pPr>
              <w:pStyle w:val="Plattetekst"/>
            </w:pPr>
            <w:r w:rsidRPr="007F178A">
              <w:rPr>
                <w:rStyle w:val="Nadruk"/>
                <w:b/>
                <w:bCs/>
                <w:szCs w:val="24"/>
              </w:rPr>
              <w:t>60</w:t>
            </w: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r w:rsidR="00000000" w:rsidRPr="007F178A">
        <w:tc>
          <w:tcPr>
            <w:tcW w:w="5110" w:type="dxa"/>
            <w:tcBorders>
              <w:left w:val="single" w:sz="4" w:space="0" w:color="000000"/>
              <w:bottom w:val="single" w:sz="4" w:space="0" w:color="000000"/>
            </w:tcBorders>
            <w:shd w:val="clear" w:color="auto" w:fill="auto"/>
          </w:tcPr>
          <w:p w:rsidR="00000000" w:rsidRPr="007F178A" w:rsidRDefault="00961867">
            <w:pPr>
              <w:rPr>
                <w:rFonts w:ascii="Calibri" w:hAnsi="Calibri"/>
                <w:sz w:val="22"/>
              </w:rPr>
            </w:pPr>
            <w:r w:rsidRPr="007F178A">
              <w:rPr>
                <w:rFonts w:ascii="Calibri" w:hAnsi="Calibri"/>
                <w:sz w:val="22"/>
              </w:rPr>
              <w:t xml:space="preserve">Als Ultima Casa directie wil ik voor de opslag gebruik maken van een </w:t>
            </w:r>
            <w:r w:rsidRPr="007F178A">
              <w:rPr>
                <w:rFonts w:ascii="Calibri" w:hAnsi="Calibri" w:cs="Calibri"/>
                <w:sz w:val="22"/>
              </w:rPr>
              <w:t>consistente databasestruct</w:t>
            </w:r>
            <w:r w:rsidRPr="007F178A">
              <w:rPr>
                <w:rFonts w:ascii="Calibri" w:hAnsi="Calibri" w:cs="Calibri"/>
                <w:sz w:val="22"/>
              </w:rPr>
              <w:t>uur die voldoet aan de protocollen van Ultima Casa</w:t>
            </w:r>
          </w:p>
        </w:tc>
        <w:tc>
          <w:tcPr>
            <w:tcW w:w="7666" w:type="dxa"/>
            <w:tcBorders>
              <w:left w:val="single" w:sz="4" w:space="0" w:color="000000"/>
              <w:bottom w:val="single" w:sz="4" w:space="0" w:color="000000"/>
            </w:tcBorders>
            <w:shd w:val="clear" w:color="auto" w:fill="auto"/>
          </w:tcPr>
          <w:p w:rsidR="00000000" w:rsidRPr="007F178A" w:rsidRDefault="00961867">
            <w:pPr>
              <w:numPr>
                <w:ilvl w:val="0"/>
                <w:numId w:val="2"/>
              </w:numPr>
              <w:rPr>
                <w:rFonts w:ascii="Calibri" w:hAnsi="Calibri"/>
                <w:sz w:val="22"/>
              </w:rPr>
            </w:pPr>
            <w:r w:rsidRPr="007F178A">
              <w:rPr>
                <w:rFonts w:ascii="Calibri" w:hAnsi="Calibri"/>
                <w:sz w:val="22"/>
              </w:rPr>
              <w:t xml:space="preserve">De relationele verbindingen tussen de tabellen zijn aangebracht </w:t>
            </w:r>
          </w:p>
          <w:p w:rsidR="00000000" w:rsidRPr="007F178A" w:rsidRDefault="00961867">
            <w:pPr>
              <w:numPr>
                <w:ilvl w:val="0"/>
                <w:numId w:val="2"/>
              </w:numPr>
              <w:rPr>
                <w:rFonts w:ascii="Calibri" w:hAnsi="Calibri"/>
                <w:sz w:val="22"/>
              </w:rPr>
            </w:pPr>
            <w:r w:rsidRPr="007F178A">
              <w:rPr>
                <w:rFonts w:ascii="Calibri" w:hAnsi="Calibri"/>
                <w:sz w:val="22"/>
              </w:rPr>
              <w:t>De vereiste restricties voor een consistente database (cascade delete/update enz.) zijn ingesteld.</w:t>
            </w:r>
          </w:p>
        </w:tc>
        <w:tc>
          <w:tcPr>
            <w:tcW w:w="580" w:type="dxa"/>
            <w:tcBorders>
              <w:left w:val="single" w:sz="4" w:space="0" w:color="000000"/>
              <w:bottom w:val="single" w:sz="4" w:space="0" w:color="000000"/>
            </w:tcBorders>
            <w:shd w:val="clear" w:color="auto" w:fill="auto"/>
          </w:tcPr>
          <w:p w:rsidR="00000000" w:rsidRPr="007F178A" w:rsidRDefault="00961867">
            <w:pPr>
              <w:snapToGrid w:val="0"/>
              <w:jc w:val="center"/>
              <w:rPr>
                <w:rFonts w:ascii="Calibri" w:hAnsi="Calibri"/>
                <w:sz w:val="22"/>
              </w:rPr>
            </w:pPr>
          </w:p>
        </w:tc>
        <w:tc>
          <w:tcPr>
            <w:tcW w:w="1194" w:type="dxa"/>
            <w:tcBorders>
              <w:left w:val="single" w:sz="4" w:space="0" w:color="000000"/>
              <w:bottom w:val="single" w:sz="4" w:space="0" w:color="000000"/>
              <w:right w:val="single" w:sz="4" w:space="0" w:color="000000"/>
            </w:tcBorders>
            <w:shd w:val="clear" w:color="auto" w:fill="auto"/>
          </w:tcPr>
          <w:p w:rsidR="00000000" w:rsidRPr="007F178A" w:rsidRDefault="00961867">
            <w:pPr>
              <w:snapToGrid w:val="0"/>
              <w:rPr>
                <w:rFonts w:ascii="Calibri" w:hAnsi="Calibri"/>
                <w:sz w:val="22"/>
              </w:rPr>
            </w:pPr>
          </w:p>
        </w:tc>
      </w:tr>
    </w:tbl>
    <w:p w:rsidR="007F178A" w:rsidRPr="007F178A" w:rsidRDefault="007F178A">
      <w:pPr>
        <w:rPr>
          <w:rFonts w:ascii="Calibri" w:hAnsi="Calibri"/>
          <w:sz w:val="22"/>
        </w:rPr>
      </w:pPr>
    </w:p>
    <w:sectPr w:rsidR="007F178A" w:rsidRPr="007F178A">
      <w:headerReference w:type="default" r:id="rId14"/>
      <w:footerReference w:type="even" r:id="rId15"/>
      <w:footerReference w:type="default" r:id="rId16"/>
      <w:headerReference w:type="first" r:id="rId17"/>
      <w:footerReference w:type="first" r:id="rId18"/>
      <w:pgSz w:w="16838" w:h="11906" w:orient="landscape"/>
      <w:pgMar w:top="1694" w:right="1418" w:bottom="1694" w:left="1418" w:header="1418" w:footer="1418" w:gutter="0"/>
      <w:cols w:space="708"/>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867" w:rsidRDefault="00961867">
      <w:r>
        <w:separator/>
      </w:r>
    </w:p>
  </w:endnote>
  <w:endnote w:type="continuationSeparator" w:id="0">
    <w:p w:rsidR="00961867" w:rsidRDefault="0096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8A" w:rsidRDefault="007F178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Pr="007F178A" w:rsidRDefault="007F178A">
    <w:pPr>
      <w:pStyle w:val="Voettekst"/>
      <w:ind w:right="360"/>
      <w:rPr>
        <w:rFonts w:ascii="Calibri" w:hAnsi="Calibri"/>
        <w:sz w:val="16"/>
        <w:szCs w:val="16"/>
      </w:rPr>
    </w:pPr>
    <w:bookmarkStart w:id="0" w:name="_GoBack"/>
    <w:r>
      <w:rPr>
        <w:rFonts w:ascii="Calibri" w:hAnsi="Calibri"/>
        <w:noProof/>
        <w:sz w:val="16"/>
        <w:szCs w:val="16"/>
        <w:lang w:eastAsia="nl-NL"/>
      </w:rPr>
      <mc:AlternateContent>
        <mc:Choice Requires="wps">
          <w:drawing>
            <wp:anchor distT="0" distB="0" distL="0" distR="0" simplePos="0" relativeHeight="251657728" behindDoc="0" locked="0" layoutInCell="1" allowOverlap="1">
              <wp:simplePos x="0" y="0"/>
              <wp:positionH relativeFrom="page">
                <wp:posOffset>6200140</wp:posOffset>
              </wp:positionH>
              <wp:positionV relativeFrom="paragraph">
                <wp:posOffset>635</wp:posOffset>
              </wp:positionV>
              <wp:extent cx="455295" cy="170180"/>
              <wp:effectExtent l="8890" t="635" r="2540" b="63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170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Pr="007F178A" w:rsidRDefault="00961867">
                          <w:pPr>
                            <w:pStyle w:val="Voettekst"/>
                            <w:rPr>
                              <w:sz w:val="22"/>
                            </w:rPr>
                          </w:pPr>
                          <w:r>
                            <w:rPr>
                              <w:rStyle w:val="Paginanummer"/>
                              <w:sz w:val="20"/>
                            </w:rPr>
                            <w:t>Pagina</w:t>
                          </w:r>
                          <w:r w:rsidRPr="007F178A">
                            <w:rPr>
                              <w:rStyle w:val="Paginanummer"/>
                              <w:sz w:val="22"/>
                            </w:rPr>
                            <w:t xml:space="preserve"> </w:t>
                          </w:r>
                          <w:r w:rsidRPr="007F178A">
                            <w:rPr>
                              <w:rStyle w:val="Paginanummer"/>
                              <w:sz w:val="22"/>
                            </w:rPr>
                            <w:fldChar w:fldCharType="begin"/>
                          </w:r>
                          <w:r w:rsidRPr="007F178A">
                            <w:rPr>
                              <w:rStyle w:val="Paginanummer"/>
                              <w:sz w:val="22"/>
                            </w:rPr>
                            <w:instrText xml:space="preserve"> PAGE </w:instrText>
                          </w:r>
                          <w:r w:rsidRPr="007F178A">
                            <w:rPr>
                              <w:rStyle w:val="Paginanummer"/>
                              <w:sz w:val="22"/>
                            </w:rPr>
                            <w:fldChar w:fldCharType="separate"/>
                          </w:r>
                          <w:r w:rsidR="007F178A">
                            <w:rPr>
                              <w:rStyle w:val="Paginanummer"/>
                              <w:noProof/>
                              <w:sz w:val="22"/>
                            </w:rPr>
                            <w:t>2</w:t>
                          </w:r>
                          <w:r w:rsidRPr="007F178A">
                            <w:rPr>
                              <w:rStyle w:val="Paginanummer"/>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8.2pt;margin-top:.05pt;width:35.85pt;height:13.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" stroked="f">
              <v:fill opacity="0"/>
              <v:textbox inset="0,0,0,0">
                <w:txbxContent>
                  <w:p w:rsidR="00000000" w:rsidRPr="007F178A" w:rsidRDefault="00961867">
                    <w:pPr>
                      <w:pStyle w:val="Voettekst"/>
                      <w:rPr>
                        <w:sz w:val="22"/>
                      </w:rPr>
                    </w:pPr>
                    <w:r>
                      <w:rPr>
                        <w:rStyle w:val="Paginanummer"/>
                        <w:sz w:val="20"/>
                      </w:rPr>
                      <w:t>Pagina</w:t>
                    </w:r>
                    <w:r w:rsidRPr="007F178A">
                      <w:rPr>
                        <w:rStyle w:val="Paginanummer"/>
                        <w:sz w:val="22"/>
                      </w:rPr>
                      <w:t xml:space="preserve"> </w:t>
                    </w:r>
                    <w:r w:rsidRPr="007F178A">
                      <w:rPr>
                        <w:rStyle w:val="Paginanummer"/>
                        <w:sz w:val="22"/>
                      </w:rPr>
                      <w:fldChar w:fldCharType="begin"/>
                    </w:r>
                    <w:r w:rsidRPr="007F178A">
                      <w:rPr>
                        <w:rStyle w:val="Paginanummer"/>
                        <w:sz w:val="22"/>
                      </w:rPr>
                      <w:instrText xml:space="preserve"> PAGE </w:instrText>
                    </w:r>
                    <w:r w:rsidRPr="007F178A">
                      <w:rPr>
                        <w:rStyle w:val="Paginanummer"/>
                        <w:sz w:val="22"/>
                      </w:rPr>
                      <w:fldChar w:fldCharType="separate"/>
                    </w:r>
                    <w:r w:rsidR="007F178A">
                      <w:rPr>
                        <w:rStyle w:val="Paginanummer"/>
                        <w:noProof/>
                        <w:sz w:val="22"/>
                      </w:rPr>
                      <w:t>2</w:t>
                    </w:r>
                    <w:r w:rsidRPr="007F178A">
                      <w:rPr>
                        <w:rStyle w:val="Paginanummer"/>
                        <w:sz w:val="22"/>
                      </w:rPr>
                      <w:fldChar w:fldCharType="end"/>
                    </w:r>
                  </w:p>
                </w:txbxContent>
              </v:textbox>
              <w10:wrap type="square" side="largest" anchorx="page"/>
            </v:shape>
          </w:pict>
        </mc:Fallback>
      </mc:AlternateContent>
    </w:r>
    <w:r w:rsidR="00961867" w:rsidRPr="007F178A">
      <w:rPr>
        <w:rFonts w:ascii="Calibri" w:hAnsi="Calibri"/>
        <w:sz w:val="16"/>
        <w:szCs w:val="16"/>
        <w:lang w:val="en-US"/>
      </w:rPr>
      <w:t>P</w:t>
    </w:r>
    <w:r w:rsidR="00961867" w:rsidRPr="007F178A">
      <w:rPr>
        <w:rFonts w:ascii="Calibri" w:hAnsi="Calibri"/>
        <w:sz w:val="16"/>
        <w:szCs w:val="16"/>
        <w:lang w:val="en-US"/>
      </w:rPr>
      <w:t xml:space="preserve">roduct back-log </w:t>
    </w:r>
    <w:r w:rsidR="00961867" w:rsidRPr="007F178A">
      <w:rPr>
        <w:rFonts w:ascii="Calibri" w:hAnsi="Calibri"/>
        <w:b/>
        <w:bCs/>
        <w:sz w:val="16"/>
        <w:szCs w:val="16"/>
        <w:lang w:val="en-US"/>
      </w:rPr>
      <w:t>SPL-BP-SD5 Ultima C</w:t>
    </w:r>
    <w:r w:rsidR="00961867" w:rsidRPr="007F178A">
      <w:rPr>
        <w:rFonts w:ascii="Calibri" w:hAnsi="Calibri"/>
        <w:b/>
        <w:bCs/>
        <w:sz w:val="16"/>
        <w:szCs w:val="16"/>
        <w:lang w:val="en-US"/>
      </w:rPr>
      <w:t>asa</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8A" w:rsidRDefault="007F178A">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Pr="007F178A" w:rsidRDefault="00961867">
    <w:pPr>
      <w:rPr>
        <w:sz w:val="2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Pr="007F178A" w:rsidRDefault="00961867">
    <w:pPr>
      <w:pStyle w:val="Voettekst"/>
      <w:rPr>
        <w:sz w:val="2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Pr="007F178A" w:rsidRDefault="00961867">
    <w:pPr>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867" w:rsidRDefault="00961867">
      <w:r>
        <w:separator/>
      </w:r>
    </w:p>
  </w:footnote>
  <w:footnote w:type="continuationSeparator" w:id="0">
    <w:p w:rsidR="00961867" w:rsidRDefault="00961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8A" w:rsidRDefault="007F178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8A" w:rsidRDefault="007F178A">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8A" w:rsidRDefault="007F178A">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Pr="007F178A" w:rsidRDefault="00961867">
    <w:pPr>
      <w:pStyle w:val="Koptekst"/>
      <w:rPr>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Pr="007F178A" w:rsidRDefault="00961867">
    <w:pPr>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290"/>
        </w:tabs>
        <w:ind w:left="157" w:hanging="227"/>
      </w:pPr>
      <w:rPr>
        <w:rFonts w:ascii="Wingdings" w:hAnsi="Wingdings" w:cs="Wingdings"/>
        <w:lang w:val="en-GB"/>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78A"/>
    <w:rsid w:val="007F178A"/>
    <w:rsid w:val="009618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uppressAutoHyphens/>
    </w:pPr>
    <w:rPr>
      <w:sz w:val="24"/>
      <w:szCs w:val="24"/>
      <w:lang w:eastAsia="ar-SA"/>
    </w:rPr>
  </w:style>
  <w:style w:type="paragraph" w:styleId="Kop1">
    <w:name w:val="heading 1"/>
    <w:basedOn w:val="Standaard"/>
    <w:next w:val="Standaard"/>
    <w:qFormat/>
    <w:pPr>
      <w:keepNext/>
      <w:spacing w:before="240" w:after="60"/>
      <w:outlineLvl w:val="0"/>
    </w:pPr>
    <w:rPr>
      <w:rFonts w:ascii="Arial" w:hAnsi="Arial" w:cs="Arial"/>
      <w:b/>
      <w:bCs/>
      <w:kern w:val="1"/>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paragraph" w:styleId="Kop4">
    <w:name w:val="heading 4"/>
    <w:basedOn w:val="Standaard"/>
    <w:next w:val="Plattetekst"/>
    <w:qFormat/>
    <w:pPr>
      <w:keepNext/>
      <w:keepLines/>
      <w:numPr>
        <w:ilvl w:val="3"/>
        <w:numId w:val="1"/>
      </w:numPr>
      <w:tabs>
        <w:tab w:val="left" w:pos="2880"/>
      </w:tabs>
      <w:spacing w:before="40" w:after="120" w:line="276" w:lineRule="auto"/>
      <w:ind w:left="2880" w:hanging="360"/>
      <w:outlineLvl w:val="3"/>
    </w:pPr>
    <w:rPr>
      <w:rFonts w:ascii="Calibri" w:eastAsia="SimSun" w:hAnsi="Calibri" w:cs="Calibri"/>
      <w:b/>
      <w:iCs/>
      <w:color w:val="00000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lang w:val="en-GB"/>
    </w:rPr>
  </w:style>
  <w:style w:type="character" w:customStyle="1" w:styleId="WW8Num3z0">
    <w:name w:val="WW8Num3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sz w:val="16"/>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sz w:val="16"/>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sz w:val="16"/>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sz w:val="16"/>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Standaardalinea-lettertype1">
    <w:name w:val="Standaardalinea-lettertype1"/>
  </w:style>
  <w:style w:type="character" w:styleId="Paginanummer">
    <w:name w:val="page number"/>
    <w:basedOn w:val="Standaardalinea-lettertype1"/>
  </w:style>
  <w:style w:type="character" w:styleId="Hyperlink">
    <w:name w:val="Hyperlink"/>
    <w:basedOn w:val="Standaardalinea-lettertype1"/>
    <w:rPr>
      <w:color w:val="0000FF"/>
      <w:u w:val="single"/>
    </w:rPr>
  </w:style>
  <w:style w:type="character" w:customStyle="1" w:styleId="Voetnoottekens">
    <w:name w:val="Voetnoottekens"/>
    <w:basedOn w:val="Standaardalinea-lettertype1"/>
    <w:rPr>
      <w:vertAlign w:val="superscript"/>
    </w:rPr>
  </w:style>
  <w:style w:type="character" w:customStyle="1" w:styleId="Eindnoottekens">
    <w:name w:val="Eindnoottekens"/>
    <w:basedOn w:val="Standaardalinea-lettertype1"/>
    <w:rPr>
      <w:vertAlign w:val="superscript"/>
    </w:rPr>
  </w:style>
  <w:style w:type="character" w:styleId="Nadruk">
    <w:name w:val="Emphasis"/>
    <w:basedOn w:val="Standaardalinea-lettertype1"/>
    <w:qFormat/>
    <w:rPr>
      <w:i/>
      <w:iCs/>
    </w:rPr>
  </w:style>
  <w:style w:type="character" w:styleId="GevolgdeHyperlink">
    <w:name w:val="FollowedHyperlink"/>
    <w:basedOn w:val="Standaardalinea-lettertype1"/>
    <w:rPr>
      <w:color w:val="800080"/>
      <w:u w:val="single"/>
    </w:rPr>
  </w:style>
  <w:style w:type="character" w:customStyle="1" w:styleId="Opsommingstekens">
    <w:name w:val="Opsommingstekens"/>
    <w:rPr>
      <w:rFonts w:ascii="OpenSymbol" w:eastAsia="OpenSymbol" w:hAnsi="OpenSymbol" w:cs="OpenSymbol"/>
    </w:rPr>
  </w:style>
  <w:style w:type="paragraph" w:customStyle="1" w:styleId="Kop">
    <w:name w:val="Kop"/>
    <w:basedOn w:val="Standaard"/>
    <w:next w:val="Plattetekst"/>
    <w:pPr>
      <w:keepNext/>
      <w:spacing w:before="240" w:after="120"/>
    </w:pPr>
    <w:rPr>
      <w:rFonts w:ascii="Arial" w:eastAsia="Microsoft YaHei" w:hAnsi="Arial" w:cs="Mangal"/>
      <w:sz w:val="28"/>
      <w:szCs w:val="28"/>
    </w:rPr>
  </w:style>
  <w:style w:type="paragraph" w:styleId="Plattetekst">
    <w:name w:val="Body Text"/>
    <w:basedOn w:val="Standaard"/>
    <w:pPr>
      <w:spacing w:after="120" w:line="276" w:lineRule="auto"/>
    </w:pPr>
    <w:rPr>
      <w:rFonts w:ascii="Calibri" w:eastAsia="SimSun" w:hAnsi="Calibri" w:cs="Calibri"/>
      <w:sz w:val="22"/>
      <w:szCs w:val="22"/>
    </w:rPr>
  </w:style>
  <w:style w:type="paragraph" w:styleId="Lijst">
    <w:name w:val="List"/>
    <w:basedOn w:val="Plattetekst"/>
    <w:rPr>
      <w:rFonts w:cs="Mangal"/>
    </w:rPr>
  </w:style>
  <w:style w:type="paragraph" w:customStyle="1" w:styleId="Bijschrift1">
    <w:name w:val="Bijschrift1"/>
    <w:basedOn w:val="Standaard"/>
    <w:pPr>
      <w:suppressLineNumbers/>
      <w:spacing w:before="120" w:after="120"/>
    </w:pPr>
    <w:rPr>
      <w:rFonts w:cs="Mangal"/>
      <w:i/>
      <w:iCs/>
    </w:rPr>
  </w:style>
  <w:style w:type="paragraph" w:customStyle="1" w:styleId="Index">
    <w:name w:val="Index"/>
    <w:basedOn w:val="Standaard"/>
    <w:pPr>
      <w:suppressLineNumbers/>
    </w:pPr>
    <w:rPr>
      <w:rFonts w:cs="Mangal"/>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Inhopg2">
    <w:name w:val="toc 2"/>
    <w:basedOn w:val="Standaard"/>
    <w:next w:val="Standaard"/>
    <w:pPr>
      <w:tabs>
        <w:tab w:val="right" w:leader="dot" w:pos="9062"/>
      </w:tabs>
      <w:ind w:left="482"/>
    </w:pPr>
    <w:rPr>
      <w:lang/>
    </w:rPr>
  </w:style>
  <w:style w:type="paragraph" w:styleId="Inhopg1">
    <w:name w:val="toc 1"/>
    <w:basedOn w:val="Standaard"/>
    <w:next w:val="Standaard"/>
  </w:style>
  <w:style w:type="paragraph" w:styleId="Inhopg3">
    <w:name w:val="toc 3"/>
    <w:basedOn w:val="Standaard"/>
    <w:next w:val="Standaard"/>
    <w:pPr>
      <w:ind w:left="480"/>
    </w:pPr>
  </w:style>
  <w:style w:type="paragraph" w:styleId="Inhopg4">
    <w:name w:val="toc 4"/>
    <w:basedOn w:val="Standaard"/>
    <w:next w:val="Standaard"/>
    <w:pPr>
      <w:ind w:left="720"/>
    </w:pPr>
  </w:style>
  <w:style w:type="paragraph" w:styleId="Inhopg5">
    <w:name w:val="toc 5"/>
    <w:basedOn w:val="Standaard"/>
    <w:next w:val="Standaard"/>
    <w:pPr>
      <w:ind w:left="960"/>
    </w:pPr>
  </w:style>
  <w:style w:type="paragraph" w:styleId="Inhopg6">
    <w:name w:val="toc 6"/>
    <w:basedOn w:val="Standaard"/>
    <w:next w:val="Standaard"/>
    <w:pPr>
      <w:ind w:left="1200"/>
    </w:pPr>
  </w:style>
  <w:style w:type="paragraph" w:styleId="Inhopg7">
    <w:name w:val="toc 7"/>
    <w:basedOn w:val="Standaard"/>
    <w:next w:val="Standaard"/>
    <w:pPr>
      <w:ind w:left="1440"/>
    </w:pPr>
  </w:style>
  <w:style w:type="paragraph" w:styleId="Inhopg8">
    <w:name w:val="toc 8"/>
    <w:basedOn w:val="Standaard"/>
    <w:next w:val="Standaard"/>
    <w:pPr>
      <w:ind w:left="1680"/>
    </w:pPr>
  </w:style>
  <w:style w:type="paragraph" w:styleId="Inhopg9">
    <w:name w:val="toc 9"/>
    <w:basedOn w:val="Standaard"/>
    <w:next w:val="Standaard"/>
    <w:pPr>
      <w:ind w:left="1920"/>
    </w:pPr>
  </w:style>
  <w:style w:type="paragraph" w:styleId="Voetnoottekst">
    <w:name w:val="footnote text"/>
    <w:basedOn w:val="Standaard"/>
    <w:rPr>
      <w:sz w:val="20"/>
      <w:szCs w:val="20"/>
    </w:rPr>
  </w:style>
  <w:style w:type="paragraph" w:styleId="Eindnoottekst">
    <w:name w:val="endnote text"/>
    <w:basedOn w:val="Standaard"/>
    <w:rPr>
      <w:sz w:val="20"/>
      <w:szCs w:val="20"/>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 w:type="paragraph" w:customStyle="1" w:styleId="Frame-inhoud">
    <w:name w:val="Frame-inhoud"/>
    <w:basedOn w:val="Plattetekst"/>
  </w:style>
  <w:style w:type="paragraph" w:customStyle="1" w:styleId="Kopinhoudsopgave">
    <w:name w:val="Kop inhoudsopgave"/>
    <w:basedOn w:val="Kop"/>
    <w:pPr>
      <w:suppressLineNumbers/>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uppressAutoHyphens/>
    </w:pPr>
    <w:rPr>
      <w:sz w:val="24"/>
      <w:szCs w:val="24"/>
      <w:lang w:eastAsia="ar-SA"/>
    </w:rPr>
  </w:style>
  <w:style w:type="paragraph" w:styleId="Kop1">
    <w:name w:val="heading 1"/>
    <w:basedOn w:val="Standaard"/>
    <w:next w:val="Standaard"/>
    <w:qFormat/>
    <w:pPr>
      <w:keepNext/>
      <w:spacing w:before="240" w:after="60"/>
      <w:outlineLvl w:val="0"/>
    </w:pPr>
    <w:rPr>
      <w:rFonts w:ascii="Arial" w:hAnsi="Arial" w:cs="Arial"/>
      <w:b/>
      <w:bCs/>
      <w:kern w:val="1"/>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paragraph" w:styleId="Kop4">
    <w:name w:val="heading 4"/>
    <w:basedOn w:val="Standaard"/>
    <w:next w:val="Plattetekst"/>
    <w:qFormat/>
    <w:pPr>
      <w:keepNext/>
      <w:keepLines/>
      <w:numPr>
        <w:ilvl w:val="3"/>
        <w:numId w:val="1"/>
      </w:numPr>
      <w:tabs>
        <w:tab w:val="left" w:pos="2880"/>
      </w:tabs>
      <w:spacing w:before="40" w:after="120" w:line="276" w:lineRule="auto"/>
      <w:ind w:left="2880" w:hanging="360"/>
      <w:outlineLvl w:val="3"/>
    </w:pPr>
    <w:rPr>
      <w:rFonts w:ascii="Calibri" w:eastAsia="SimSun" w:hAnsi="Calibri" w:cs="Calibri"/>
      <w:b/>
      <w:iCs/>
      <w:color w:val="00000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lang w:val="en-GB"/>
    </w:rPr>
  </w:style>
  <w:style w:type="character" w:customStyle="1" w:styleId="WW8Num3z0">
    <w:name w:val="WW8Num3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sz w:val="16"/>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sz w:val="16"/>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sz w:val="16"/>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sz w:val="16"/>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Standaardalinea-lettertype1">
    <w:name w:val="Standaardalinea-lettertype1"/>
  </w:style>
  <w:style w:type="character" w:styleId="Paginanummer">
    <w:name w:val="page number"/>
    <w:basedOn w:val="Standaardalinea-lettertype1"/>
  </w:style>
  <w:style w:type="character" w:styleId="Hyperlink">
    <w:name w:val="Hyperlink"/>
    <w:basedOn w:val="Standaardalinea-lettertype1"/>
    <w:rPr>
      <w:color w:val="0000FF"/>
      <w:u w:val="single"/>
    </w:rPr>
  </w:style>
  <w:style w:type="character" w:customStyle="1" w:styleId="Voetnoottekens">
    <w:name w:val="Voetnoottekens"/>
    <w:basedOn w:val="Standaardalinea-lettertype1"/>
    <w:rPr>
      <w:vertAlign w:val="superscript"/>
    </w:rPr>
  </w:style>
  <w:style w:type="character" w:customStyle="1" w:styleId="Eindnoottekens">
    <w:name w:val="Eindnoottekens"/>
    <w:basedOn w:val="Standaardalinea-lettertype1"/>
    <w:rPr>
      <w:vertAlign w:val="superscript"/>
    </w:rPr>
  </w:style>
  <w:style w:type="character" w:styleId="Nadruk">
    <w:name w:val="Emphasis"/>
    <w:basedOn w:val="Standaardalinea-lettertype1"/>
    <w:qFormat/>
    <w:rPr>
      <w:i/>
      <w:iCs/>
    </w:rPr>
  </w:style>
  <w:style w:type="character" w:styleId="GevolgdeHyperlink">
    <w:name w:val="FollowedHyperlink"/>
    <w:basedOn w:val="Standaardalinea-lettertype1"/>
    <w:rPr>
      <w:color w:val="800080"/>
      <w:u w:val="single"/>
    </w:rPr>
  </w:style>
  <w:style w:type="character" w:customStyle="1" w:styleId="Opsommingstekens">
    <w:name w:val="Opsommingstekens"/>
    <w:rPr>
      <w:rFonts w:ascii="OpenSymbol" w:eastAsia="OpenSymbol" w:hAnsi="OpenSymbol" w:cs="OpenSymbol"/>
    </w:rPr>
  </w:style>
  <w:style w:type="paragraph" w:customStyle="1" w:styleId="Kop">
    <w:name w:val="Kop"/>
    <w:basedOn w:val="Standaard"/>
    <w:next w:val="Plattetekst"/>
    <w:pPr>
      <w:keepNext/>
      <w:spacing w:before="240" w:after="120"/>
    </w:pPr>
    <w:rPr>
      <w:rFonts w:ascii="Arial" w:eastAsia="Microsoft YaHei" w:hAnsi="Arial" w:cs="Mangal"/>
      <w:sz w:val="28"/>
      <w:szCs w:val="28"/>
    </w:rPr>
  </w:style>
  <w:style w:type="paragraph" w:styleId="Plattetekst">
    <w:name w:val="Body Text"/>
    <w:basedOn w:val="Standaard"/>
    <w:pPr>
      <w:spacing w:after="120" w:line="276" w:lineRule="auto"/>
    </w:pPr>
    <w:rPr>
      <w:rFonts w:ascii="Calibri" w:eastAsia="SimSun" w:hAnsi="Calibri" w:cs="Calibri"/>
      <w:sz w:val="22"/>
      <w:szCs w:val="22"/>
    </w:rPr>
  </w:style>
  <w:style w:type="paragraph" w:styleId="Lijst">
    <w:name w:val="List"/>
    <w:basedOn w:val="Plattetekst"/>
    <w:rPr>
      <w:rFonts w:cs="Mangal"/>
    </w:rPr>
  </w:style>
  <w:style w:type="paragraph" w:customStyle="1" w:styleId="Bijschrift1">
    <w:name w:val="Bijschrift1"/>
    <w:basedOn w:val="Standaard"/>
    <w:pPr>
      <w:suppressLineNumbers/>
      <w:spacing w:before="120" w:after="120"/>
    </w:pPr>
    <w:rPr>
      <w:rFonts w:cs="Mangal"/>
      <w:i/>
      <w:iCs/>
    </w:rPr>
  </w:style>
  <w:style w:type="paragraph" w:customStyle="1" w:styleId="Index">
    <w:name w:val="Index"/>
    <w:basedOn w:val="Standaard"/>
    <w:pPr>
      <w:suppressLineNumbers/>
    </w:pPr>
    <w:rPr>
      <w:rFonts w:cs="Mangal"/>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Inhopg2">
    <w:name w:val="toc 2"/>
    <w:basedOn w:val="Standaard"/>
    <w:next w:val="Standaard"/>
    <w:pPr>
      <w:tabs>
        <w:tab w:val="right" w:leader="dot" w:pos="9062"/>
      </w:tabs>
      <w:ind w:left="482"/>
    </w:pPr>
    <w:rPr>
      <w:lang/>
    </w:rPr>
  </w:style>
  <w:style w:type="paragraph" w:styleId="Inhopg1">
    <w:name w:val="toc 1"/>
    <w:basedOn w:val="Standaard"/>
    <w:next w:val="Standaard"/>
  </w:style>
  <w:style w:type="paragraph" w:styleId="Inhopg3">
    <w:name w:val="toc 3"/>
    <w:basedOn w:val="Standaard"/>
    <w:next w:val="Standaard"/>
    <w:pPr>
      <w:ind w:left="480"/>
    </w:pPr>
  </w:style>
  <w:style w:type="paragraph" w:styleId="Inhopg4">
    <w:name w:val="toc 4"/>
    <w:basedOn w:val="Standaard"/>
    <w:next w:val="Standaard"/>
    <w:pPr>
      <w:ind w:left="720"/>
    </w:pPr>
  </w:style>
  <w:style w:type="paragraph" w:styleId="Inhopg5">
    <w:name w:val="toc 5"/>
    <w:basedOn w:val="Standaard"/>
    <w:next w:val="Standaard"/>
    <w:pPr>
      <w:ind w:left="960"/>
    </w:pPr>
  </w:style>
  <w:style w:type="paragraph" w:styleId="Inhopg6">
    <w:name w:val="toc 6"/>
    <w:basedOn w:val="Standaard"/>
    <w:next w:val="Standaard"/>
    <w:pPr>
      <w:ind w:left="1200"/>
    </w:pPr>
  </w:style>
  <w:style w:type="paragraph" w:styleId="Inhopg7">
    <w:name w:val="toc 7"/>
    <w:basedOn w:val="Standaard"/>
    <w:next w:val="Standaard"/>
    <w:pPr>
      <w:ind w:left="1440"/>
    </w:pPr>
  </w:style>
  <w:style w:type="paragraph" w:styleId="Inhopg8">
    <w:name w:val="toc 8"/>
    <w:basedOn w:val="Standaard"/>
    <w:next w:val="Standaard"/>
    <w:pPr>
      <w:ind w:left="1680"/>
    </w:pPr>
  </w:style>
  <w:style w:type="paragraph" w:styleId="Inhopg9">
    <w:name w:val="toc 9"/>
    <w:basedOn w:val="Standaard"/>
    <w:next w:val="Standaard"/>
    <w:pPr>
      <w:ind w:left="1920"/>
    </w:pPr>
  </w:style>
  <w:style w:type="paragraph" w:styleId="Voetnoottekst">
    <w:name w:val="footnote text"/>
    <w:basedOn w:val="Standaard"/>
    <w:rPr>
      <w:sz w:val="20"/>
      <w:szCs w:val="20"/>
    </w:rPr>
  </w:style>
  <w:style w:type="paragraph" w:styleId="Eindnoottekst">
    <w:name w:val="endnote text"/>
    <w:basedOn w:val="Standaard"/>
    <w:rPr>
      <w:sz w:val="20"/>
      <w:szCs w:val="20"/>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 w:type="paragraph" w:customStyle="1" w:styleId="Frame-inhoud">
    <w:name w:val="Frame-inhoud"/>
    <w:basedOn w:val="Plattetekst"/>
  </w:style>
  <w:style w:type="paragraph" w:customStyle="1" w:styleId="Kopinhoudsopgave">
    <w:name w:val="Kop inhoudsopgave"/>
    <w:basedOn w:val="Kop"/>
    <w:pPr>
      <w:suppressLineNumbers/>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3578</Words>
  <Characters>19681</Characters>
  <Application>Microsoft Office Word</Application>
  <DocSecurity>0</DocSecurity>
  <Lines>164</Lines>
  <Paragraphs>46</Paragraphs>
  <ScaleCrop>false</ScaleCrop>
  <Company>Microsoft</Company>
  <LinksUpToDate>false</LinksUpToDate>
  <CharactersWithSpaces>23213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Dik</dc:creator>
  <cp:lastModifiedBy>Dik</cp:lastModifiedBy>
  <cp:revision>2</cp:revision>
  <cp:lastPrinted>1601-01-01T00:00:00Z</cp:lastPrinted>
  <dcterms:created xsi:type="dcterms:W3CDTF">2021-03-04T12:25:00Z</dcterms:created>
  <dcterms:modified xsi:type="dcterms:W3CDTF">2021-03-04T12:27:00Z</dcterms:modified>
</cp:coreProperties>
</file>